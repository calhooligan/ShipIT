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14CAEC" w14:textId="77777777" w:rsidR="003942EA" w:rsidRPr="003274E3" w:rsidRDefault="003942EA" w:rsidP="003942EA">
      <w:pPr>
        <w:jc w:val="center"/>
        <w:rPr>
          <w:b/>
        </w:rPr>
      </w:pPr>
      <w:bookmarkStart w:id="0" w:name="_Toc473571281"/>
      <w:r w:rsidRPr="003274E3">
        <w:rPr>
          <w:noProof/>
        </w:rPr>
        <w:drawing>
          <wp:inline distT="0" distB="0" distL="0" distR="0" wp14:anchorId="03184D04" wp14:editId="564F52D1">
            <wp:extent cx="3206115" cy="1056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8">
                      <a:extLst>
                        <a:ext uri="{28A0092B-C50C-407E-A947-70E740481C1C}">
                          <a14:useLocalDpi xmlns:a14="http://schemas.microsoft.com/office/drawing/2010/main" val="0"/>
                        </a:ext>
                      </a:extLst>
                    </a:blip>
                    <a:srcRect t="8732" r="9086" b="20623"/>
                    <a:stretch/>
                  </pic:blipFill>
                  <pic:spPr bwMode="auto">
                    <a:xfrm>
                      <a:off x="0" y="0"/>
                      <a:ext cx="3206338" cy="1056894"/>
                    </a:xfrm>
                    <a:prstGeom prst="rect">
                      <a:avLst/>
                    </a:prstGeom>
                    <a:noFill/>
                    <a:ln>
                      <a:noFill/>
                    </a:ln>
                    <a:extLst>
                      <a:ext uri="{53640926-AAD7-44D8-BBD7-CCE9431645EC}">
                        <a14:shadowObscured xmlns:a14="http://schemas.microsoft.com/office/drawing/2010/main"/>
                      </a:ext>
                    </a:extLst>
                  </pic:spPr>
                </pic:pic>
              </a:graphicData>
            </a:graphic>
          </wp:inline>
        </w:drawing>
      </w:r>
    </w:p>
    <w:p w14:paraId="73B9AB1B" w14:textId="77777777" w:rsidR="003942EA" w:rsidRPr="003274E3" w:rsidRDefault="003942EA" w:rsidP="003942EA">
      <w:pPr>
        <w:jc w:val="center"/>
        <w:rPr>
          <w:b/>
        </w:rPr>
      </w:pPr>
    </w:p>
    <w:p w14:paraId="34E60FE3" w14:textId="62F9B4F2" w:rsidR="003942EA" w:rsidRPr="003274E3" w:rsidRDefault="003942EA" w:rsidP="003942EA">
      <w:pPr>
        <w:jc w:val="center"/>
      </w:pPr>
      <w:r w:rsidRPr="003274E3">
        <w:rPr>
          <w:b/>
        </w:rPr>
        <w:t>ShipIT, An Interoffice Shipping Application</w:t>
      </w:r>
      <w:r w:rsidRPr="003274E3">
        <w:rPr>
          <w:b/>
        </w:rPr>
        <w:br/>
      </w:r>
      <w:r w:rsidRPr="003274E3">
        <w:t>CS633 Software Quality, Testing and Security Management</w:t>
      </w:r>
      <w:r w:rsidRPr="003274E3">
        <w:br/>
      </w:r>
      <w:r>
        <w:rPr>
          <w:b/>
        </w:rPr>
        <w:t>Test Cases</w:t>
      </w:r>
      <w:r w:rsidRPr="00B26FE9">
        <w:rPr>
          <w:b/>
        </w:rPr>
        <w:t xml:space="preserve">—Version </w:t>
      </w:r>
      <w:r w:rsidR="007F62DB">
        <w:rPr>
          <w:b/>
        </w:rPr>
        <w:t>0.2</w:t>
      </w:r>
      <w:r>
        <w:br/>
      </w:r>
      <w:r w:rsidRPr="003274E3">
        <w:rPr>
          <w:u w:val="single"/>
        </w:rPr>
        <w:t>Group #6</w:t>
      </w:r>
      <w:r w:rsidRPr="003274E3">
        <w:br/>
        <w:t>Brian Calhoun</w:t>
      </w:r>
      <w:r w:rsidRPr="003274E3">
        <w:br/>
        <w:t>Alicia Gallagher</w:t>
      </w:r>
      <w:r w:rsidRPr="003274E3">
        <w:br/>
        <w:t>Steven Hoffman</w:t>
      </w:r>
      <w:r w:rsidRPr="003274E3">
        <w:br/>
        <w:t>Eunjou Kim</w:t>
      </w:r>
      <w:r w:rsidRPr="003274E3">
        <w:br/>
        <w:t>Carolina Torres</w:t>
      </w:r>
      <w:r w:rsidRPr="003274E3">
        <w:br/>
      </w:r>
      <w:r w:rsidR="007F62DB">
        <w:t>February 11</w:t>
      </w:r>
      <w:r w:rsidRPr="003274E3">
        <w:t>, 2017</w:t>
      </w:r>
    </w:p>
    <w:p w14:paraId="78FC52A6" w14:textId="77777777" w:rsidR="003942EA" w:rsidRPr="003274E3" w:rsidRDefault="003942EA" w:rsidP="003942EA">
      <w:pPr>
        <w:jc w:val="center"/>
      </w:pPr>
    </w:p>
    <w:p w14:paraId="02FBACAF" w14:textId="77777777" w:rsidR="003942EA" w:rsidRPr="003274E3" w:rsidRDefault="003942EA" w:rsidP="003942EA">
      <w:pPr>
        <w:jc w:val="center"/>
      </w:pPr>
      <w:r w:rsidRPr="003274E3">
        <w:rPr>
          <w:noProof/>
        </w:rPr>
        <w:drawing>
          <wp:inline distT="0" distB="0" distL="0" distR="0" wp14:anchorId="3C28F6E4" wp14:editId="0A9466F1">
            <wp:extent cx="2084832" cy="1627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4832" cy="1627632"/>
                    </a:xfrm>
                    <a:prstGeom prst="rect">
                      <a:avLst/>
                    </a:prstGeom>
                    <a:noFill/>
                    <a:ln>
                      <a:noFill/>
                    </a:ln>
                  </pic:spPr>
                </pic:pic>
              </a:graphicData>
            </a:graphic>
          </wp:inline>
        </w:drawing>
      </w:r>
    </w:p>
    <w:p w14:paraId="0C1C6B27" w14:textId="77777777" w:rsidR="003942EA" w:rsidRPr="003274E3" w:rsidRDefault="003942EA" w:rsidP="003942EA">
      <w:pPr>
        <w:pStyle w:val="Normal1"/>
      </w:pPr>
    </w:p>
    <w:p w14:paraId="394765C7" w14:textId="77777777" w:rsidR="003942EA" w:rsidRPr="003274E3" w:rsidRDefault="003942EA" w:rsidP="003942EA">
      <w:pPr>
        <w:pStyle w:val="Normal1"/>
        <w:sectPr w:rsidR="003942EA" w:rsidRPr="003274E3" w:rsidSect="00B7453A">
          <w:headerReference w:type="default" r:id="rId10"/>
          <w:footerReference w:type="default" r:id="rId11"/>
          <w:pgSz w:w="12240" w:h="15840" w:code="1"/>
          <w:pgMar w:top="1440" w:right="1440" w:bottom="1440" w:left="1440" w:header="720" w:footer="720" w:gutter="0"/>
          <w:pgNumType w:start="0"/>
          <w:cols w:space="720"/>
          <w:vAlign w:val="center"/>
          <w:titlePg/>
          <w:docGrid w:linePitch="360"/>
        </w:sectPr>
      </w:pPr>
    </w:p>
    <w:p w14:paraId="425AE00F" w14:textId="369566E8" w:rsidR="00F0104B" w:rsidRPr="00BB02C1" w:rsidRDefault="00BB02C1" w:rsidP="00BB02C1">
      <w:pPr>
        <w:pStyle w:val="Heading2"/>
        <w:numPr>
          <w:ilvl w:val="0"/>
          <w:numId w:val="0"/>
        </w:numPr>
        <w:rPr>
          <w:szCs w:val="22"/>
        </w:rPr>
      </w:pPr>
      <w:r w:rsidRPr="00BB02C1">
        <w:rPr>
          <w:iCs/>
          <w:szCs w:val="22"/>
        </w:rPr>
        <w:lastRenderedPageBreak/>
        <w:t xml:space="preserve">E. </w:t>
      </w:r>
      <w:bookmarkStart w:id="1" w:name="_Toc474046414"/>
      <w:r w:rsidRPr="00BB02C1">
        <w:rPr>
          <w:szCs w:val="22"/>
        </w:rPr>
        <w:t>Test Cases</w:t>
      </w:r>
      <w:bookmarkEnd w:id="1"/>
    </w:p>
    <w:tbl>
      <w:tblPr>
        <w:tblW w:w="9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338"/>
        <w:gridCol w:w="1357"/>
        <w:gridCol w:w="5200"/>
      </w:tblGrid>
      <w:tr w:rsidR="007F62DB" w14:paraId="389C0567" w14:textId="77777777" w:rsidTr="007F62DB">
        <w:trPr>
          <w:trHeight w:val="20"/>
          <w:jc w:val="center"/>
        </w:trPr>
        <w:tc>
          <w:tcPr>
            <w:tcW w:w="9445" w:type="dxa"/>
            <w:gridSpan w:val="4"/>
            <w:tcBorders>
              <w:top w:val="single" w:sz="4" w:space="0" w:color="000000"/>
              <w:left w:val="single" w:sz="4" w:space="0" w:color="000000"/>
              <w:bottom w:val="single" w:sz="4" w:space="0" w:color="000000"/>
              <w:right w:val="single" w:sz="8" w:space="0" w:color="FFFFFF"/>
            </w:tcBorders>
            <w:shd w:val="clear" w:color="auto" w:fill="000000" w:themeFill="text1"/>
            <w:tcMar>
              <w:top w:w="80" w:type="dxa"/>
              <w:left w:w="80" w:type="dxa"/>
              <w:bottom w:w="80" w:type="dxa"/>
              <w:right w:w="80" w:type="dxa"/>
            </w:tcMar>
            <w:hideMark/>
          </w:tcPr>
          <w:bookmarkEnd w:id="0"/>
          <w:p w14:paraId="7CA3F286" w14:textId="77777777" w:rsidR="007F62DB" w:rsidRDefault="007F62DB">
            <w:pPr>
              <w:pStyle w:val="Normal1"/>
              <w:spacing w:after="0"/>
              <w:jc w:val="center"/>
              <w:rPr>
                <w:b/>
                <w:color w:val="FFFFFF" w:themeColor="background1"/>
              </w:rPr>
            </w:pPr>
            <w:r>
              <w:rPr>
                <w:b/>
                <w:color w:val="FFFFFF" w:themeColor="background1"/>
              </w:rPr>
              <w:t>General Information</w:t>
            </w:r>
          </w:p>
        </w:tc>
      </w:tr>
      <w:tr w:rsidR="007F62DB" w14:paraId="781BDB6F" w14:textId="77777777" w:rsidTr="007F62DB">
        <w:trPr>
          <w:trHeight w:val="18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54880AAC" w14:textId="77777777" w:rsidR="007F62DB" w:rsidRDefault="007F62DB">
            <w:pPr>
              <w:rPr>
                <w:rFonts w:cstheme="minorHAnsi"/>
                <w:sz w:val="18"/>
                <w:szCs w:val="20"/>
              </w:rPr>
            </w:pPr>
            <w:r>
              <w:rPr>
                <w:rFonts w:cstheme="minorHAnsi"/>
                <w:sz w:val="18"/>
                <w:szCs w:val="20"/>
              </w:rPr>
              <w:t>Test Type</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020E428D"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color w:val="000000" w:themeColor="text1"/>
                <w:sz w:val="20"/>
                <w:szCs w:val="20"/>
              </w:rPr>
              <w:sym w:font="Wingdings 2" w:char="F053"/>
            </w:r>
            <w:r>
              <w:rPr>
                <w:rFonts w:asciiTheme="minorHAnsi" w:hAnsiTheme="minorHAnsi" w:cstheme="minorHAnsi"/>
                <w:color w:val="000000" w:themeColor="text1"/>
                <w:sz w:val="20"/>
                <w:szCs w:val="20"/>
              </w:rPr>
              <w:t xml:space="preserve"> Functionality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Positive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Negative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Performance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Regression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Overload</w:t>
            </w:r>
          </w:p>
        </w:tc>
      </w:tr>
      <w:tr w:rsidR="007F62DB" w14:paraId="7748B143" w14:textId="77777777" w:rsidTr="007F62DB">
        <w:trPr>
          <w:trHeight w:val="35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5FBE24B7" w14:textId="77777777" w:rsidR="007F62DB" w:rsidRDefault="007F62DB">
            <w:pPr>
              <w:rPr>
                <w:rFonts w:cstheme="minorHAnsi"/>
                <w:sz w:val="20"/>
                <w:szCs w:val="20"/>
              </w:rPr>
            </w:pPr>
            <w:r>
              <w:rPr>
                <w:rFonts w:cstheme="minorHAnsi"/>
                <w:sz w:val="18"/>
                <w:szCs w:val="20"/>
              </w:rPr>
              <w:t>Test Number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C9366E9" w14:textId="77777777" w:rsidR="007F62DB" w:rsidRDefault="007F62DB">
            <w:pPr>
              <w:rPr>
                <w:rFonts w:cstheme="minorHAnsi"/>
                <w:sz w:val="20"/>
                <w:szCs w:val="20"/>
              </w:rPr>
            </w:pPr>
            <w:r>
              <w:rPr>
                <w:rStyle w:val="None"/>
                <w:rFonts w:cstheme="minorHAnsi"/>
                <w:sz w:val="20"/>
                <w:szCs w:val="20"/>
              </w:rPr>
              <w:t>1</w:t>
            </w:r>
          </w:p>
        </w:tc>
        <w:tc>
          <w:tcPr>
            <w:tcW w:w="13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5DDFB7BC"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 xml:space="preserve">Test Date </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A987EE3" w14:textId="77777777" w:rsidR="007F62DB" w:rsidRDefault="007F62DB">
            <w:pPr>
              <w:pStyle w:val="BodyA"/>
              <w:spacing w:after="0" w:line="240" w:lineRule="auto"/>
              <w:contextualSpacing/>
              <w:rPr>
                <w:rFonts w:asciiTheme="minorHAnsi" w:hAnsiTheme="minorHAnsi" w:cstheme="minorHAnsi"/>
                <w:sz w:val="20"/>
                <w:szCs w:val="20"/>
                <w:lang w:eastAsia="ko-KR"/>
              </w:rPr>
            </w:pPr>
            <w:r>
              <w:rPr>
                <w:rFonts w:asciiTheme="minorHAnsi" w:hAnsiTheme="minorHAnsi" w:cstheme="minorHAnsi"/>
                <w:sz w:val="20"/>
                <w:szCs w:val="20"/>
              </w:rPr>
              <w:t>//</w:t>
            </w:r>
            <w:r>
              <w:rPr>
                <w:rFonts w:asciiTheme="minorHAnsi" w:hAnsiTheme="minorHAnsi" w:cstheme="minorHAnsi"/>
                <w:sz w:val="20"/>
                <w:szCs w:val="20"/>
                <w:lang w:eastAsia="ko-KR"/>
              </w:rPr>
              <w:t>2017</w:t>
            </w:r>
          </w:p>
        </w:tc>
      </w:tr>
      <w:tr w:rsidR="007F62DB" w14:paraId="39D47413" w14:textId="77777777" w:rsidTr="007F62DB">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3AC55FA3" w14:textId="77777777" w:rsidR="007F62DB" w:rsidRDefault="007F62DB">
            <w:pPr>
              <w:rPr>
                <w:rFonts w:cstheme="minorHAnsi"/>
                <w:sz w:val="20"/>
                <w:szCs w:val="20"/>
              </w:rPr>
            </w:pPr>
            <w:r>
              <w:rPr>
                <w:rStyle w:val="None"/>
                <w:rFonts w:cstheme="minorHAnsi"/>
                <w:sz w:val="20"/>
                <w:szCs w:val="20"/>
              </w:rPr>
              <w:t xml:space="preserve">Test Case </w:t>
            </w:r>
            <w:r>
              <w:rPr>
                <w:rStyle w:val="None"/>
                <w:rFonts w:cstheme="minorHAnsi"/>
                <w:sz w:val="20"/>
                <w:szCs w:val="20"/>
              </w:rPr>
              <w:br/>
              <w:t>Description</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40F2B347"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Verdana"/>
                <w:sz w:val="20"/>
                <w:szCs w:val="20"/>
              </w:rPr>
              <w:t>Verify that a</w:t>
            </w:r>
            <w:r>
              <w:rPr>
                <w:rFonts w:asciiTheme="minorHAnsi" w:hAnsiTheme="minorHAnsi" w:cs="Verdana"/>
                <w:sz w:val="20"/>
                <w:szCs w:val="20"/>
                <w:lang w:eastAsia="ko-KR"/>
              </w:rPr>
              <w:t xml:space="preserve"> shipper&amp;receiver</w:t>
            </w:r>
            <w:r>
              <w:rPr>
                <w:rFonts w:asciiTheme="minorHAnsi" w:hAnsiTheme="minorHAnsi" w:cs="Verdana"/>
                <w:sz w:val="20"/>
                <w:szCs w:val="20"/>
              </w:rPr>
              <w:t xml:space="preserve"> user can create a shipment of </w:t>
            </w:r>
            <w:r>
              <w:rPr>
                <w:rFonts w:asciiTheme="minorHAnsi" w:hAnsiTheme="minorHAnsi"/>
                <w:sz w:val="20"/>
                <w:szCs w:val="20"/>
              </w:rPr>
              <w:t xml:space="preserve">one or more packages for pickup. </w:t>
            </w:r>
            <w:r>
              <w:rPr>
                <w:rFonts w:asciiTheme="minorHAnsi" w:hAnsiTheme="minorHAnsi"/>
                <w:sz w:val="20"/>
                <w:szCs w:val="20"/>
              </w:rPr>
              <w:br/>
              <w:t>R</w:t>
            </w:r>
            <w:r>
              <w:rPr>
                <w:rFonts w:asciiTheme="minorHAnsi" w:hAnsiTheme="minorHAnsi" w:cs="Verdana"/>
                <w:sz w:val="20"/>
                <w:szCs w:val="20"/>
              </w:rPr>
              <w:t>elevant data is mapped and</w:t>
            </w:r>
            <w:r>
              <w:rPr>
                <w:rFonts w:asciiTheme="minorHAnsi" w:hAnsiTheme="minorHAnsi"/>
                <w:sz w:val="20"/>
                <w:szCs w:val="20"/>
              </w:rPr>
              <w:t xml:space="preserve"> the user has access to the created shipment data.</w:t>
            </w:r>
          </w:p>
        </w:tc>
      </w:tr>
      <w:tr w:rsidR="007F62DB" w14:paraId="0F9725F5" w14:textId="77777777" w:rsidTr="007F62DB">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675C91B" w14:textId="77777777" w:rsidR="007F62DB" w:rsidRDefault="007F62DB">
            <w:pPr>
              <w:rPr>
                <w:rFonts w:cstheme="minorHAnsi"/>
                <w:sz w:val="20"/>
                <w:szCs w:val="20"/>
              </w:rPr>
            </w:pPr>
            <w:r>
              <w:rPr>
                <w:rStyle w:val="None"/>
                <w:rFonts w:cstheme="minorHAnsi"/>
                <w:sz w:val="20"/>
                <w:szCs w:val="20"/>
              </w:rPr>
              <w:t>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0FB0E03C"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Pass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Fail     </w:t>
            </w:r>
          </w:p>
        </w:tc>
      </w:tr>
      <w:tr w:rsidR="007F62DB" w14:paraId="4055F4A8" w14:textId="77777777" w:rsidTr="007F62DB">
        <w:trPr>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hideMark/>
          </w:tcPr>
          <w:p w14:paraId="3497D869" w14:textId="77777777" w:rsidR="007F62DB" w:rsidRDefault="007F62DB">
            <w:pPr>
              <w:pStyle w:val="BodyA"/>
              <w:tabs>
                <w:tab w:val="center" w:pos="4642"/>
                <w:tab w:val="left" w:pos="5940"/>
              </w:tabs>
              <w:spacing w:after="0" w:line="240" w:lineRule="auto"/>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b/>
              <w:t>Introduction</w:t>
            </w:r>
            <w:r>
              <w:rPr>
                <w:rStyle w:val="None"/>
                <w:rFonts w:asciiTheme="minorHAnsi" w:hAnsiTheme="minorHAnsi" w:cstheme="minorHAnsi"/>
                <w:b/>
                <w:color w:val="FFFFFF" w:themeColor="background1"/>
                <w:sz w:val="20"/>
                <w:szCs w:val="20"/>
              </w:rPr>
              <w:tab/>
            </w:r>
          </w:p>
        </w:tc>
      </w:tr>
      <w:tr w:rsidR="007F62DB" w14:paraId="6359C2B6" w14:textId="77777777" w:rsidTr="007F62DB">
        <w:trPr>
          <w:trHeight w:val="20"/>
          <w:jc w:val="center"/>
        </w:trPr>
        <w:tc>
          <w:tcPr>
            <w:tcW w:w="1555" w:type="dxa"/>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3C97B9EE" w14:textId="77777777" w:rsidR="007F62DB" w:rsidRDefault="007F62DB">
            <w:pPr>
              <w:rPr>
                <w:rFonts w:cstheme="minorHAnsi"/>
                <w:sz w:val="20"/>
                <w:szCs w:val="20"/>
              </w:rPr>
            </w:pPr>
            <w:r>
              <w:rPr>
                <w:rStyle w:val="None"/>
                <w:rFonts w:cstheme="minorHAnsi"/>
                <w:sz w:val="20"/>
                <w:szCs w:val="20"/>
              </w:rPr>
              <w:t>Requirement(s) to be tested</w:t>
            </w:r>
          </w:p>
        </w:tc>
        <w:tc>
          <w:tcPr>
            <w:tcW w:w="7890" w:type="dxa"/>
            <w:gridSpan w:val="3"/>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3C4C4B1" w14:textId="77777777" w:rsidR="007F62DB" w:rsidRDefault="007F62DB">
            <w:pPr>
              <w:widowControl w:val="0"/>
              <w:autoSpaceDE w:val="0"/>
              <w:autoSpaceDN w:val="0"/>
              <w:adjustRightInd w:val="0"/>
              <w:spacing w:after="0"/>
              <w:rPr>
                <w:rFonts w:cs="Verdana"/>
                <w:sz w:val="20"/>
                <w:szCs w:val="20"/>
              </w:rPr>
            </w:pPr>
            <w:r>
              <w:rPr>
                <w:rFonts w:cs="Verdana"/>
                <w:sz w:val="20"/>
                <w:szCs w:val="20"/>
              </w:rPr>
              <w:t>All relevant data is successfully captured by the shipment system and correctly transferred between the different screens of the application.</w:t>
            </w:r>
          </w:p>
          <w:p w14:paraId="4EBA7CFD" w14:textId="77777777" w:rsidR="007F62DB" w:rsidRDefault="007F62DB">
            <w:pPr>
              <w:widowControl w:val="0"/>
              <w:autoSpaceDE w:val="0"/>
              <w:autoSpaceDN w:val="0"/>
              <w:adjustRightInd w:val="0"/>
              <w:spacing w:after="0"/>
              <w:rPr>
                <w:rFonts w:cs="Verdana"/>
                <w:sz w:val="20"/>
                <w:szCs w:val="20"/>
              </w:rPr>
            </w:pPr>
            <w:r>
              <w:rPr>
                <w:rFonts w:cs="Verdana"/>
                <w:sz w:val="20"/>
                <w:szCs w:val="20"/>
              </w:rPr>
              <w:t>Related to requirement number 1.</w:t>
            </w:r>
          </w:p>
        </w:tc>
      </w:tr>
      <w:tr w:rsidR="007F62DB" w14:paraId="6E9DC711" w14:textId="77777777" w:rsidTr="007F62DB">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058FA0EE" w14:textId="77777777" w:rsidR="007F62DB" w:rsidRDefault="007F62DB">
            <w:pPr>
              <w:rPr>
                <w:rFonts w:cstheme="minorHAnsi"/>
                <w:sz w:val="20"/>
                <w:szCs w:val="20"/>
              </w:rPr>
            </w:pPr>
            <w:r>
              <w:rPr>
                <w:rStyle w:val="None"/>
                <w:rFonts w:cstheme="minorHAnsi"/>
                <w:sz w:val="20"/>
                <w:szCs w:val="20"/>
              </w:rPr>
              <w:t>Set Up and Constrains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721D71A5" w14:textId="77777777" w:rsidR="007F62DB" w:rsidRDefault="007F62DB">
            <w:pPr>
              <w:pStyle w:val="BodyA"/>
              <w:spacing w:after="0" w:line="240" w:lineRule="auto"/>
              <w:rPr>
                <w:rFonts w:asciiTheme="minorHAnsi" w:hAnsiTheme="minorHAnsi" w:cstheme="minorHAnsi"/>
                <w:sz w:val="20"/>
                <w:szCs w:val="20"/>
              </w:rPr>
            </w:pPr>
            <w:r>
              <w:rPr>
                <w:rFonts w:asciiTheme="minorHAnsi" w:hAnsiTheme="minorHAnsi" w:cs="Verdana"/>
                <w:sz w:val="20"/>
                <w:szCs w:val="20"/>
              </w:rPr>
              <w:t>To complete this test, the user must be setup and have access to the shipment system. The proper permissions must be in place so that they can create a shipment.</w:t>
            </w:r>
          </w:p>
        </w:tc>
      </w:tr>
      <w:tr w:rsidR="007F62DB" w14:paraId="0B168FDB" w14:textId="77777777" w:rsidTr="007F62DB">
        <w:trPr>
          <w:trHeight w:val="324"/>
          <w:jc w:val="center"/>
        </w:trPr>
        <w:tc>
          <w:tcPr>
            <w:tcW w:w="9445" w:type="dxa"/>
            <w:gridSpan w:val="4"/>
            <w:tcBorders>
              <w:top w:val="single" w:sz="4" w:space="0" w:color="000000"/>
              <w:left w:val="single" w:sz="4" w:space="0" w:color="000000"/>
              <w:bottom w:val="single" w:sz="4" w:space="0" w:color="000000"/>
              <w:right w:val="single" w:sz="4" w:space="0" w:color="000000"/>
            </w:tcBorders>
            <w:shd w:val="solid" w:color="auto" w:fill="auto"/>
            <w:tcMar>
              <w:top w:w="80" w:type="dxa"/>
              <w:left w:w="80" w:type="dxa"/>
              <w:bottom w:w="80" w:type="dxa"/>
              <w:right w:w="80" w:type="dxa"/>
            </w:tcMar>
            <w:hideMark/>
          </w:tcPr>
          <w:p w14:paraId="35EAC865" w14:textId="77777777" w:rsidR="007F62DB" w:rsidRDefault="007F62DB">
            <w:pPr>
              <w:pStyle w:val="BodyA"/>
              <w:spacing w:after="0" w:line="240" w:lineRule="auto"/>
              <w:jc w:val="center"/>
              <w:rPr>
                <w:rFonts w:asciiTheme="minorHAnsi" w:hAnsiTheme="minorHAnsi" w:cstheme="minorHAnsi"/>
                <w:sz w:val="20"/>
                <w:szCs w:val="20"/>
              </w:rPr>
            </w:pPr>
            <w:r>
              <w:rPr>
                <w:rStyle w:val="None"/>
                <w:rFonts w:asciiTheme="minorHAnsi" w:hAnsiTheme="minorHAnsi" w:cstheme="minorHAnsi"/>
                <w:b/>
                <w:color w:val="FFFFFF" w:themeColor="background1"/>
                <w:sz w:val="20"/>
                <w:szCs w:val="20"/>
              </w:rPr>
              <w:t>Test</w:t>
            </w:r>
          </w:p>
        </w:tc>
      </w:tr>
      <w:tr w:rsidR="007F62DB" w14:paraId="642421AA" w14:textId="77777777" w:rsidTr="007F62DB">
        <w:trPr>
          <w:trHeight w:val="423"/>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7B996AC5" w14:textId="77777777" w:rsidR="007F62DB" w:rsidRDefault="007F62DB">
            <w:pPr>
              <w:rPr>
                <w:rFonts w:cstheme="minorHAnsi"/>
                <w:sz w:val="20"/>
                <w:szCs w:val="20"/>
              </w:rPr>
            </w:pPr>
            <w:r>
              <w:rPr>
                <w:rStyle w:val="None"/>
                <w:rFonts w:cstheme="minorHAnsi"/>
                <w:sz w:val="20"/>
                <w:szCs w:val="20"/>
              </w:rPr>
              <w:t>Input</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47A1F9D5" w14:textId="77777777" w:rsidR="007F62DB" w:rsidRDefault="007F62DB">
            <w:pPr>
              <w:widowControl w:val="0"/>
              <w:autoSpaceDE w:val="0"/>
              <w:autoSpaceDN w:val="0"/>
              <w:adjustRightInd w:val="0"/>
              <w:spacing w:after="0"/>
              <w:rPr>
                <w:rFonts w:cs="Verdana"/>
                <w:sz w:val="20"/>
                <w:szCs w:val="20"/>
              </w:rPr>
            </w:pPr>
            <w:r>
              <w:rPr>
                <w:rFonts w:cs="Verdana"/>
                <w:sz w:val="20"/>
                <w:szCs w:val="20"/>
              </w:rPr>
              <w:t>The user will need to enter entries for the following fields while completing the test on the create shipment screen of the application.</w:t>
            </w:r>
          </w:p>
          <w:p w14:paraId="2BFA3A5F" w14:textId="77777777" w:rsidR="007F62DB" w:rsidRDefault="007F62DB">
            <w:pPr>
              <w:widowControl w:val="0"/>
              <w:autoSpaceDE w:val="0"/>
              <w:autoSpaceDN w:val="0"/>
              <w:adjustRightInd w:val="0"/>
              <w:spacing w:after="0"/>
              <w:rPr>
                <w:rFonts w:cs="Verdana"/>
                <w:sz w:val="20"/>
                <w:szCs w:val="20"/>
              </w:rPr>
            </w:pPr>
          </w:p>
          <w:p w14:paraId="399E07C2" w14:textId="77777777" w:rsidR="007F62DB" w:rsidRDefault="007F62DB">
            <w:pPr>
              <w:widowControl w:val="0"/>
              <w:autoSpaceDE w:val="0"/>
              <w:autoSpaceDN w:val="0"/>
              <w:adjustRightInd w:val="0"/>
              <w:spacing w:after="0"/>
              <w:rPr>
                <w:rFonts w:cs="Verdana"/>
                <w:b/>
                <w:sz w:val="20"/>
                <w:szCs w:val="20"/>
                <w:lang w:eastAsia="ko-KR"/>
              </w:rPr>
            </w:pPr>
            <w:r>
              <w:rPr>
                <w:rFonts w:cs="Verdana"/>
                <w:b/>
                <w:sz w:val="20"/>
                <w:szCs w:val="20"/>
                <w:lang w:eastAsia="ko-KR"/>
              </w:rPr>
              <w:t>User Input :</w:t>
            </w:r>
          </w:p>
          <w:p w14:paraId="7E9C6E9F"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Destination Name – Enter receiver’s name</w:t>
            </w:r>
          </w:p>
          <w:p w14:paraId="524CBF19"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Destination Department – Enter receiver’s department</w:t>
            </w:r>
          </w:p>
          <w:p w14:paraId="654C0D4D"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Sender Name – Enter sender’s name</w:t>
            </w:r>
          </w:p>
          <w:p w14:paraId="31A74067"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Sender Department – Enter sender’s department</w:t>
            </w:r>
          </w:p>
          <w:p w14:paraId="785E8BCD"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Notes – Enter description</w:t>
            </w:r>
          </w:p>
          <w:p w14:paraId="5E263640" w14:textId="77777777" w:rsidR="007F62DB" w:rsidRDefault="007F62DB">
            <w:pPr>
              <w:widowControl w:val="0"/>
              <w:tabs>
                <w:tab w:val="left" w:pos="220"/>
                <w:tab w:val="left" w:pos="720"/>
              </w:tabs>
              <w:autoSpaceDE w:val="0"/>
              <w:autoSpaceDN w:val="0"/>
              <w:adjustRightInd w:val="0"/>
              <w:spacing w:after="0"/>
              <w:rPr>
                <w:rFonts w:cs="Verdana"/>
                <w:b/>
                <w:sz w:val="20"/>
                <w:szCs w:val="20"/>
              </w:rPr>
            </w:pPr>
            <w:r>
              <w:rPr>
                <w:rFonts w:cs="Verdana"/>
                <w:b/>
                <w:sz w:val="20"/>
                <w:szCs w:val="20"/>
              </w:rPr>
              <w:t>System Input :</w:t>
            </w:r>
          </w:p>
          <w:p w14:paraId="7AFC1BF9"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color w:val="0432FF"/>
                <w:sz w:val="20"/>
                <w:szCs w:val="20"/>
              </w:rPr>
              <w:t>Status</w:t>
            </w:r>
            <w:r>
              <w:rPr>
                <w:rFonts w:cs="Verdana"/>
                <w:sz w:val="20"/>
                <w:szCs w:val="20"/>
              </w:rPr>
              <w:t xml:space="preserve"> – Default value (Ready for Pickup)</w:t>
            </w:r>
          </w:p>
          <w:p w14:paraId="34CA20C9"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color w:val="0432FF"/>
                <w:sz w:val="20"/>
                <w:szCs w:val="20"/>
              </w:rPr>
              <w:t xml:space="preserve">Track Number </w:t>
            </w:r>
            <w:r>
              <w:rPr>
                <w:rFonts w:cs="Verdana"/>
                <w:sz w:val="20"/>
                <w:szCs w:val="20"/>
              </w:rPr>
              <w:t>– Sequence number</w:t>
            </w:r>
          </w:p>
          <w:p w14:paraId="49588647"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color w:val="0432FF"/>
                <w:sz w:val="20"/>
                <w:szCs w:val="20"/>
              </w:rPr>
              <w:t xml:space="preserve">Submitted Date </w:t>
            </w:r>
            <w:r>
              <w:rPr>
                <w:rFonts w:cs="Verdana"/>
                <w:sz w:val="20"/>
                <w:szCs w:val="20"/>
              </w:rPr>
              <w:t>– Data creation date</w:t>
            </w:r>
          </w:p>
        </w:tc>
      </w:tr>
      <w:tr w:rsidR="007F62DB" w14:paraId="1B40E7D4" w14:textId="77777777" w:rsidTr="007F62DB">
        <w:trPr>
          <w:trHeight w:val="9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592C68B9" w14:textId="77777777" w:rsidR="007F62DB" w:rsidRDefault="007F62DB">
            <w:pPr>
              <w:rPr>
                <w:rFonts w:cstheme="minorHAnsi"/>
                <w:sz w:val="20"/>
                <w:szCs w:val="20"/>
              </w:rPr>
            </w:pPr>
            <w:r>
              <w:rPr>
                <w:rStyle w:val="None"/>
                <w:rFonts w:cstheme="minorHAnsi"/>
                <w:sz w:val="20"/>
                <w:szCs w:val="20"/>
              </w:rPr>
              <w:t>Procedural Steps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7BA659D" w14:textId="77777777" w:rsidR="007F62DB" w:rsidRDefault="007F62DB" w:rsidP="007F62DB">
            <w:pPr>
              <w:widowControl w:val="0"/>
              <w:numPr>
                <w:ilvl w:val="0"/>
                <w:numId w:val="25"/>
              </w:numPr>
              <w:tabs>
                <w:tab w:val="left" w:pos="220"/>
                <w:tab w:val="left" w:pos="720"/>
              </w:tabs>
              <w:autoSpaceDE w:val="0"/>
              <w:autoSpaceDN w:val="0"/>
              <w:adjustRightInd w:val="0"/>
              <w:spacing w:after="0"/>
              <w:rPr>
                <w:rFonts w:cs="Verdana"/>
                <w:sz w:val="20"/>
                <w:szCs w:val="20"/>
              </w:rPr>
            </w:pPr>
            <w:r>
              <w:rPr>
                <w:rFonts w:cs="Verdana"/>
                <w:sz w:val="20"/>
                <w:szCs w:val="20"/>
              </w:rPr>
              <w:t>Open the shipment application.</w:t>
            </w:r>
          </w:p>
          <w:p w14:paraId="64D8FACB" w14:textId="77777777" w:rsidR="007F62DB" w:rsidRDefault="007F62DB" w:rsidP="007F62DB">
            <w:pPr>
              <w:widowControl w:val="0"/>
              <w:numPr>
                <w:ilvl w:val="0"/>
                <w:numId w:val="25"/>
              </w:numPr>
              <w:tabs>
                <w:tab w:val="left" w:pos="220"/>
                <w:tab w:val="left" w:pos="720"/>
              </w:tabs>
              <w:autoSpaceDE w:val="0"/>
              <w:autoSpaceDN w:val="0"/>
              <w:adjustRightInd w:val="0"/>
              <w:spacing w:after="0"/>
              <w:rPr>
                <w:rFonts w:cs="Verdana"/>
                <w:sz w:val="20"/>
                <w:szCs w:val="20"/>
              </w:rPr>
            </w:pPr>
            <w:r>
              <w:rPr>
                <w:rFonts w:cs="Verdana"/>
                <w:sz w:val="20"/>
                <w:szCs w:val="20"/>
              </w:rPr>
              <w:t>Navigate to the create shipment screen.</w:t>
            </w:r>
          </w:p>
          <w:p w14:paraId="731A37E0" w14:textId="77777777" w:rsidR="007F62DB" w:rsidRDefault="007F62DB" w:rsidP="007F62DB">
            <w:pPr>
              <w:widowControl w:val="0"/>
              <w:numPr>
                <w:ilvl w:val="0"/>
                <w:numId w:val="25"/>
              </w:numPr>
              <w:tabs>
                <w:tab w:val="left" w:pos="220"/>
                <w:tab w:val="left" w:pos="720"/>
              </w:tabs>
              <w:autoSpaceDE w:val="0"/>
              <w:autoSpaceDN w:val="0"/>
              <w:adjustRightInd w:val="0"/>
              <w:spacing w:after="0"/>
              <w:rPr>
                <w:rFonts w:cs="Verdana"/>
                <w:sz w:val="20"/>
                <w:szCs w:val="20"/>
              </w:rPr>
            </w:pPr>
            <w:r>
              <w:rPr>
                <w:rFonts w:cs="Verdana"/>
                <w:sz w:val="20"/>
                <w:szCs w:val="20"/>
              </w:rPr>
              <w:t>Enter in values for the above mentioned columns, outlined in the input section of the test.</w:t>
            </w:r>
          </w:p>
          <w:p w14:paraId="4FDE8F6D" w14:textId="77777777" w:rsidR="007F62DB" w:rsidRDefault="007F62DB" w:rsidP="007F62DB">
            <w:pPr>
              <w:widowControl w:val="0"/>
              <w:numPr>
                <w:ilvl w:val="0"/>
                <w:numId w:val="25"/>
              </w:numPr>
              <w:tabs>
                <w:tab w:val="left" w:pos="220"/>
                <w:tab w:val="left" w:pos="720"/>
              </w:tabs>
              <w:autoSpaceDE w:val="0"/>
              <w:autoSpaceDN w:val="0"/>
              <w:adjustRightInd w:val="0"/>
              <w:spacing w:after="0"/>
              <w:rPr>
                <w:rFonts w:cs="Verdana"/>
                <w:sz w:val="20"/>
                <w:szCs w:val="20"/>
              </w:rPr>
            </w:pPr>
            <w:r>
              <w:rPr>
                <w:rFonts w:cs="Verdana"/>
                <w:sz w:val="20"/>
                <w:szCs w:val="20"/>
              </w:rPr>
              <w:t>Save the change with submit button and close the screen.</w:t>
            </w:r>
          </w:p>
          <w:p w14:paraId="2831169A" w14:textId="77777777" w:rsidR="007F62DB" w:rsidRDefault="007F62DB" w:rsidP="007F62DB">
            <w:pPr>
              <w:widowControl w:val="0"/>
              <w:numPr>
                <w:ilvl w:val="0"/>
                <w:numId w:val="25"/>
              </w:numPr>
              <w:tabs>
                <w:tab w:val="left" w:pos="220"/>
                <w:tab w:val="left" w:pos="720"/>
              </w:tabs>
              <w:autoSpaceDE w:val="0"/>
              <w:autoSpaceDN w:val="0"/>
              <w:adjustRightInd w:val="0"/>
              <w:spacing w:after="0"/>
              <w:rPr>
                <w:rFonts w:cs="Verdana"/>
                <w:sz w:val="20"/>
                <w:szCs w:val="20"/>
              </w:rPr>
            </w:pPr>
            <w:r>
              <w:rPr>
                <w:rFonts w:cs="Verdana"/>
                <w:sz w:val="20"/>
                <w:szCs w:val="20"/>
              </w:rPr>
              <w:t>Open up the track shipments screen.</w:t>
            </w:r>
          </w:p>
          <w:p w14:paraId="7E3CC8CA" w14:textId="77777777" w:rsidR="007F62DB" w:rsidRDefault="007F62DB" w:rsidP="007F62DB">
            <w:pPr>
              <w:pStyle w:val="ListParagraph"/>
              <w:widowControl w:val="0"/>
              <w:numPr>
                <w:ilvl w:val="0"/>
                <w:numId w:val="25"/>
              </w:numPr>
              <w:tabs>
                <w:tab w:val="left" w:pos="220"/>
                <w:tab w:val="left" w:pos="720"/>
              </w:tabs>
              <w:autoSpaceDE w:val="0"/>
              <w:autoSpaceDN w:val="0"/>
              <w:adjustRightInd w:val="0"/>
              <w:spacing w:after="0" w:line="240" w:lineRule="auto"/>
              <w:rPr>
                <w:rFonts w:cs="Verdana"/>
                <w:sz w:val="20"/>
                <w:szCs w:val="20"/>
              </w:rPr>
            </w:pPr>
            <w:r>
              <w:rPr>
                <w:rFonts w:cs="Verdana"/>
                <w:sz w:val="20"/>
                <w:szCs w:val="20"/>
              </w:rPr>
              <w:t>Verify all the data is entered and mapped to the proper locations from the create shipment screen to the track shipments screen.</w:t>
            </w:r>
          </w:p>
          <w:p w14:paraId="7CEFEC15" w14:textId="77777777" w:rsidR="007F62DB" w:rsidRDefault="007F62DB" w:rsidP="007F62DB">
            <w:pPr>
              <w:pStyle w:val="ListParagraph"/>
              <w:widowControl w:val="0"/>
              <w:numPr>
                <w:ilvl w:val="0"/>
                <w:numId w:val="25"/>
              </w:numPr>
              <w:tabs>
                <w:tab w:val="left" w:pos="220"/>
                <w:tab w:val="left" w:pos="720"/>
              </w:tabs>
              <w:autoSpaceDE w:val="0"/>
              <w:autoSpaceDN w:val="0"/>
              <w:adjustRightInd w:val="0"/>
              <w:spacing w:after="0" w:line="240" w:lineRule="auto"/>
              <w:rPr>
                <w:rFonts w:cs="Verdana"/>
                <w:sz w:val="20"/>
                <w:szCs w:val="20"/>
              </w:rPr>
            </w:pPr>
            <w:r>
              <w:rPr>
                <w:rFonts w:cs="Verdana"/>
                <w:sz w:val="20"/>
                <w:szCs w:val="20"/>
              </w:rPr>
              <w:t>Repeat step 1-6 to verify that multiple shipments data is successfully transferred.</w:t>
            </w:r>
          </w:p>
        </w:tc>
      </w:tr>
      <w:tr w:rsidR="007F62DB" w14:paraId="64955792" w14:textId="77777777" w:rsidTr="007F62DB">
        <w:trPr>
          <w:trHeight w:val="2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40A6FC8" w14:textId="77777777" w:rsidR="007F62DB" w:rsidRDefault="007F62DB">
            <w:pPr>
              <w:rPr>
                <w:rFonts w:cstheme="minorHAnsi"/>
                <w:sz w:val="20"/>
                <w:szCs w:val="20"/>
              </w:rPr>
            </w:pPr>
            <w:r>
              <w:rPr>
                <w:rStyle w:val="None"/>
                <w:rFonts w:cstheme="minorHAnsi"/>
                <w:sz w:val="20"/>
                <w:szCs w:val="20"/>
              </w:rPr>
              <w:t>Expected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3F6F153C" w14:textId="77777777" w:rsidR="007F62DB" w:rsidRDefault="007F62DB">
            <w:pPr>
              <w:widowControl w:val="0"/>
              <w:autoSpaceDE w:val="0"/>
              <w:autoSpaceDN w:val="0"/>
              <w:adjustRightInd w:val="0"/>
              <w:spacing w:after="0"/>
              <w:rPr>
                <w:rFonts w:cs="Verdana"/>
                <w:sz w:val="20"/>
                <w:szCs w:val="20"/>
              </w:rPr>
            </w:pPr>
            <w:r>
              <w:rPr>
                <w:rFonts w:cs="Verdana"/>
                <w:sz w:val="20"/>
                <w:szCs w:val="20"/>
              </w:rPr>
              <w:t xml:space="preserve">The test is a success if the values entered in the create shipment screen per the input and procedural steps listed above successfully map to the proper track shipments screen columns. The values entered should map as follows: </w:t>
            </w:r>
          </w:p>
          <w:p w14:paraId="238E86E0"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color w:val="0432FF"/>
                <w:sz w:val="20"/>
                <w:szCs w:val="20"/>
              </w:rPr>
              <w:lastRenderedPageBreak/>
              <w:t xml:space="preserve">Track Number </w:t>
            </w:r>
            <w:r>
              <w:rPr>
                <w:rFonts w:cs="Verdana"/>
                <w:sz w:val="20"/>
                <w:szCs w:val="20"/>
              </w:rPr>
              <w:sym w:font="Symbol" w:char="F0AE"/>
            </w:r>
            <w:r>
              <w:rPr>
                <w:rFonts w:cs="Verdana"/>
                <w:sz w:val="20"/>
                <w:szCs w:val="20"/>
              </w:rPr>
              <w:t xml:space="preserve"> Track #</w:t>
            </w:r>
          </w:p>
          <w:p w14:paraId="2DD8FE51"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color w:val="0432FF"/>
                <w:sz w:val="20"/>
                <w:szCs w:val="20"/>
              </w:rPr>
              <w:t xml:space="preserve">Status </w:t>
            </w:r>
            <w:r>
              <w:rPr>
                <w:rFonts w:cs="Verdana"/>
                <w:sz w:val="20"/>
                <w:szCs w:val="20"/>
              </w:rPr>
              <w:sym w:font="Symbol" w:char="F0AE"/>
            </w:r>
            <w:r>
              <w:rPr>
                <w:rFonts w:cs="Verdana"/>
                <w:sz w:val="20"/>
                <w:szCs w:val="20"/>
              </w:rPr>
              <w:t xml:space="preserve"> Status</w:t>
            </w:r>
          </w:p>
          <w:p w14:paraId="78A13314"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color w:val="0432FF"/>
                <w:sz w:val="20"/>
                <w:szCs w:val="20"/>
              </w:rPr>
              <w:t xml:space="preserve">Submitted Date </w:t>
            </w:r>
            <w:r>
              <w:rPr>
                <w:rFonts w:cs="Verdana"/>
                <w:sz w:val="20"/>
                <w:szCs w:val="20"/>
              </w:rPr>
              <w:sym w:font="Symbol" w:char="F0AE"/>
            </w:r>
            <w:r>
              <w:rPr>
                <w:rFonts w:cs="Verdana"/>
                <w:sz w:val="20"/>
                <w:szCs w:val="20"/>
              </w:rPr>
              <w:t xml:space="preserve"> Date Created</w:t>
            </w:r>
          </w:p>
          <w:p w14:paraId="5B31754F"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 xml:space="preserve">Destination Name </w:t>
            </w:r>
            <w:r>
              <w:rPr>
                <w:rFonts w:cs="Verdana"/>
                <w:sz w:val="20"/>
                <w:szCs w:val="20"/>
              </w:rPr>
              <w:sym w:font="Symbol" w:char="F0AE"/>
            </w:r>
            <w:r>
              <w:rPr>
                <w:rFonts w:cs="Verdana"/>
                <w:sz w:val="20"/>
                <w:szCs w:val="20"/>
              </w:rPr>
              <w:t xml:space="preserve"> Destination Name</w:t>
            </w:r>
          </w:p>
          <w:p w14:paraId="136E3909"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 xml:space="preserve">Destination Department </w:t>
            </w:r>
            <w:r>
              <w:rPr>
                <w:rFonts w:cs="Verdana"/>
                <w:sz w:val="20"/>
                <w:szCs w:val="20"/>
              </w:rPr>
              <w:sym w:font="Symbol" w:char="F0AE"/>
            </w:r>
            <w:r>
              <w:rPr>
                <w:rFonts w:cs="Verdana"/>
                <w:sz w:val="20"/>
                <w:szCs w:val="20"/>
              </w:rPr>
              <w:t xml:space="preserve"> Destination Dept</w:t>
            </w:r>
          </w:p>
          <w:p w14:paraId="068EBFE0"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 xml:space="preserve">Sender Name </w:t>
            </w:r>
            <w:r>
              <w:rPr>
                <w:rFonts w:cs="Verdana"/>
                <w:sz w:val="20"/>
                <w:szCs w:val="20"/>
              </w:rPr>
              <w:sym w:font="Symbol" w:char="F0AE"/>
            </w:r>
            <w:r>
              <w:rPr>
                <w:rFonts w:cs="Verdana"/>
                <w:sz w:val="20"/>
                <w:szCs w:val="20"/>
              </w:rPr>
              <w:t xml:space="preserve"> Sender Name</w:t>
            </w:r>
          </w:p>
          <w:p w14:paraId="2D63B14B"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 xml:space="preserve">Sender Department </w:t>
            </w:r>
            <w:r>
              <w:rPr>
                <w:rFonts w:cs="Verdana"/>
                <w:sz w:val="20"/>
                <w:szCs w:val="20"/>
              </w:rPr>
              <w:sym w:font="Symbol" w:char="F0AE"/>
            </w:r>
            <w:r>
              <w:rPr>
                <w:rFonts w:cs="Verdana"/>
                <w:sz w:val="20"/>
                <w:szCs w:val="20"/>
              </w:rPr>
              <w:t xml:space="preserve"> Sender Dept</w:t>
            </w:r>
          </w:p>
        </w:tc>
      </w:tr>
      <w:tr w:rsidR="007F62DB" w14:paraId="447F4C68" w14:textId="77777777" w:rsidTr="007F62DB">
        <w:trPr>
          <w:trHeight w:val="279"/>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hideMark/>
          </w:tcPr>
          <w:p w14:paraId="504D6743" w14:textId="77777777" w:rsidR="007F62DB" w:rsidRDefault="007F62DB">
            <w:pPr>
              <w:pStyle w:val="BodyA"/>
              <w:spacing w:after="0" w:line="240" w:lineRule="auto"/>
              <w:jc w:val="center"/>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lastRenderedPageBreak/>
              <w:t>Actual Results</w:t>
            </w:r>
          </w:p>
        </w:tc>
      </w:tr>
      <w:tr w:rsidR="007F62DB" w14:paraId="59C4D9C3" w14:textId="77777777" w:rsidTr="007F62DB">
        <w:trPr>
          <w:trHeight w:val="4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2A30E2B" w14:textId="77777777" w:rsidR="007F62DB" w:rsidRDefault="007F62DB">
            <w:pPr>
              <w:rPr>
                <w:rFonts w:cstheme="minorHAnsi"/>
                <w:sz w:val="20"/>
                <w:szCs w:val="20"/>
              </w:rPr>
            </w:pPr>
            <w:r>
              <w:rPr>
                <w:rStyle w:val="None"/>
                <w:rFonts w:cstheme="minorHAnsi"/>
                <w:sz w:val="20"/>
                <w:szCs w:val="20"/>
              </w:rPr>
              <w:t>Actual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463600A" w14:textId="77777777" w:rsidR="007F62DB" w:rsidRDefault="007F62DB">
            <w:pPr>
              <w:widowControl w:val="0"/>
              <w:autoSpaceDE w:val="0"/>
              <w:autoSpaceDN w:val="0"/>
              <w:adjustRightInd w:val="0"/>
              <w:spacing w:after="0"/>
              <w:rPr>
                <w:rFonts w:cs="Verdana"/>
                <w:sz w:val="20"/>
                <w:szCs w:val="20"/>
              </w:rPr>
            </w:pPr>
            <w:r>
              <w:rPr>
                <w:rFonts w:cstheme="minorHAnsi"/>
                <w:sz w:val="20"/>
                <w:szCs w:val="20"/>
              </w:rPr>
              <w:t>R</w:t>
            </w:r>
            <w:r>
              <w:rPr>
                <w:rFonts w:cs="Verdana"/>
                <w:sz w:val="20"/>
                <w:szCs w:val="20"/>
              </w:rPr>
              <w:t>elevant outputs from the procedural steps:</w:t>
            </w:r>
          </w:p>
          <w:p w14:paraId="13682000" w14:textId="77777777" w:rsidR="007F62DB" w:rsidRDefault="007F62DB">
            <w:pPr>
              <w:widowControl w:val="0"/>
              <w:autoSpaceDE w:val="0"/>
              <w:autoSpaceDN w:val="0"/>
              <w:adjustRightInd w:val="0"/>
              <w:spacing w:after="0"/>
              <w:rPr>
                <w:rFonts w:cs="Verdana"/>
                <w:sz w:val="20"/>
                <w:szCs w:val="20"/>
              </w:rPr>
            </w:pPr>
            <w:r>
              <w:rPr>
                <w:rFonts w:cs="Verdana"/>
                <w:sz w:val="20"/>
                <w:szCs w:val="20"/>
              </w:rPr>
              <w:t>Step 1: The shipment application opens as expected.</w:t>
            </w:r>
          </w:p>
          <w:p w14:paraId="1CA0549A" w14:textId="77777777" w:rsidR="007F62DB" w:rsidRDefault="007F62DB">
            <w:pPr>
              <w:widowControl w:val="0"/>
              <w:autoSpaceDE w:val="0"/>
              <w:autoSpaceDN w:val="0"/>
              <w:adjustRightInd w:val="0"/>
              <w:spacing w:after="0"/>
              <w:rPr>
                <w:rFonts w:cs="Verdana"/>
                <w:sz w:val="20"/>
                <w:szCs w:val="20"/>
              </w:rPr>
            </w:pPr>
            <w:r>
              <w:rPr>
                <w:rFonts w:cs="Verdana"/>
                <w:sz w:val="20"/>
                <w:szCs w:val="20"/>
              </w:rPr>
              <w:t>Step 2: Application opens to the create shipment screen.</w:t>
            </w:r>
          </w:p>
          <w:p w14:paraId="4DDA5F0D"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Step 3: All column headers exist and values are entered.</w:t>
            </w:r>
          </w:p>
          <w:p w14:paraId="4D7D5E06"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(Screenshot to be added)</w:t>
            </w:r>
          </w:p>
          <w:p w14:paraId="5D8CE006" w14:textId="77777777" w:rsidR="007F62DB" w:rsidRDefault="007F62DB">
            <w:pPr>
              <w:widowControl w:val="0"/>
              <w:autoSpaceDE w:val="0"/>
              <w:autoSpaceDN w:val="0"/>
              <w:adjustRightInd w:val="0"/>
              <w:spacing w:after="0"/>
              <w:rPr>
                <w:rFonts w:cs="Verdana"/>
                <w:sz w:val="20"/>
                <w:szCs w:val="20"/>
              </w:rPr>
            </w:pPr>
            <w:r>
              <w:rPr>
                <w:rFonts w:cs="Verdana"/>
                <w:sz w:val="20"/>
                <w:szCs w:val="20"/>
              </w:rPr>
              <w:t>Step 4: User is able to navigate to the track shipments screen.</w:t>
            </w:r>
          </w:p>
          <w:p w14:paraId="007B29D7"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Step 5: The corresponding data appears as entered on the track shipments screen from the create shipment screen.</w:t>
            </w:r>
          </w:p>
          <w:p w14:paraId="1000C08D"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(Screenshot to be added)</w:t>
            </w:r>
          </w:p>
          <w:p w14:paraId="07E7917B" w14:textId="77777777" w:rsidR="007F62DB" w:rsidRDefault="007F62DB">
            <w:pPr>
              <w:widowControl w:val="0"/>
              <w:autoSpaceDE w:val="0"/>
              <w:autoSpaceDN w:val="0"/>
              <w:adjustRightInd w:val="0"/>
              <w:spacing w:after="0"/>
              <w:rPr>
                <w:rFonts w:cs="Verdana"/>
                <w:sz w:val="20"/>
                <w:szCs w:val="20"/>
              </w:rPr>
            </w:pPr>
            <w:r>
              <w:rPr>
                <w:rFonts w:cs="Verdana"/>
                <w:sz w:val="20"/>
                <w:szCs w:val="20"/>
              </w:rPr>
              <w:t>The test passed. All steps were able to be completed as expected with the outcomes that were listed in the test case.</w:t>
            </w:r>
          </w:p>
        </w:tc>
      </w:tr>
      <w:tr w:rsidR="007F62DB" w14:paraId="1655344F" w14:textId="77777777" w:rsidTr="007F62DB">
        <w:trPr>
          <w:trHeight w:val="63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FE2E744" w14:textId="77777777" w:rsidR="007F62DB" w:rsidRDefault="007F62DB">
            <w:pPr>
              <w:rPr>
                <w:rFonts w:cstheme="minorHAnsi"/>
                <w:sz w:val="20"/>
                <w:szCs w:val="20"/>
              </w:rPr>
            </w:pPr>
            <w:r>
              <w:rPr>
                <w:rStyle w:val="None"/>
                <w:rFonts w:cstheme="minorHAnsi"/>
                <w:sz w:val="20"/>
                <w:szCs w:val="20"/>
              </w:rPr>
              <w:t>Comments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ECF008E" w14:textId="77777777" w:rsidR="007F62DB" w:rsidRDefault="007F62DB">
            <w:pPr>
              <w:pStyle w:val="BodyA"/>
              <w:spacing w:after="0" w:line="240" w:lineRule="auto"/>
              <w:rPr>
                <w:rFonts w:asciiTheme="minorHAnsi" w:hAnsiTheme="minorHAnsi" w:cstheme="minorHAnsi"/>
                <w:sz w:val="20"/>
                <w:szCs w:val="20"/>
              </w:rPr>
            </w:pPr>
            <w:r>
              <w:rPr>
                <w:rFonts w:asciiTheme="minorHAnsi" w:hAnsiTheme="minorHAnsi" w:cstheme="minorHAnsi"/>
                <w:sz w:val="20"/>
                <w:szCs w:val="20"/>
              </w:rPr>
              <w:t xml:space="preserve">Shipment data of </w:t>
            </w:r>
            <w:r>
              <w:rPr>
                <w:rFonts w:asciiTheme="minorHAnsi" w:hAnsiTheme="minorHAnsi"/>
                <w:sz w:val="20"/>
                <w:szCs w:val="20"/>
              </w:rPr>
              <w:t>one or more packages</w:t>
            </w:r>
            <w:r>
              <w:rPr>
                <w:rFonts w:asciiTheme="minorHAnsi" w:hAnsiTheme="minorHAnsi" w:cstheme="minorHAnsi"/>
                <w:sz w:val="20"/>
                <w:szCs w:val="20"/>
              </w:rPr>
              <w:t xml:space="preserve"> is created and stored in the JSON file. The most recently created item is populated in the track shipments list. </w:t>
            </w:r>
          </w:p>
        </w:tc>
      </w:tr>
    </w:tbl>
    <w:p w14:paraId="5DC483C1" w14:textId="77777777" w:rsidR="007F62DB" w:rsidRDefault="007F62DB" w:rsidP="007F62DB">
      <w:pPr>
        <w:pStyle w:val="Heading2"/>
        <w:numPr>
          <w:ilvl w:val="0"/>
          <w:numId w:val="0"/>
        </w:numPr>
        <w:rPr>
          <w:szCs w:val="22"/>
        </w:rPr>
      </w:pPr>
    </w:p>
    <w:tbl>
      <w:tblPr>
        <w:tblW w:w="9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338"/>
        <w:gridCol w:w="1357"/>
        <w:gridCol w:w="5200"/>
      </w:tblGrid>
      <w:tr w:rsidR="007F62DB" w14:paraId="1E3067B8" w14:textId="77777777" w:rsidTr="007F62DB">
        <w:trPr>
          <w:trHeight w:val="20"/>
          <w:jc w:val="center"/>
        </w:trPr>
        <w:tc>
          <w:tcPr>
            <w:tcW w:w="9445" w:type="dxa"/>
            <w:gridSpan w:val="4"/>
            <w:tcBorders>
              <w:top w:val="single" w:sz="4" w:space="0" w:color="000000"/>
              <w:left w:val="single" w:sz="4" w:space="0" w:color="000000"/>
              <w:bottom w:val="single" w:sz="4" w:space="0" w:color="000000"/>
              <w:right w:val="single" w:sz="8" w:space="0" w:color="FFFFFF"/>
            </w:tcBorders>
            <w:shd w:val="clear" w:color="auto" w:fill="000000" w:themeFill="text1"/>
            <w:tcMar>
              <w:top w:w="80" w:type="dxa"/>
              <w:left w:w="80" w:type="dxa"/>
              <w:bottom w:w="80" w:type="dxa"/>
              <w:right w:w="80" w:type="dxa"/>
            </w:tcMar>
            <w:hideMark/>
          </w:tcPr>
          <w:p w14:paraId="56FF60C6" w14:textId="77777777" w:rsidR="007F62DB" w:rsidRDefault="007F62DB">
            <w:pPr>
              <w:pStyle w:val="Normal1"/>
              <w:spacing w:after="0"/>
              <w:jc w:val="center"/>
              <w:rPr>
                <w:b/>
                <w:color w:val="FFFFFF" w:themeColor="background1"/>
              </w:rPr>
            </w:pPr>
            <w:r>
              <w:rPr>
                <w:b/>
                <w:color w:val="FFFFFF" w:themeColor="background1"/>
              </w:rPr>
              <w:t>General Information</w:t>
            </w:r>
          </w:p>
        </w:tc>
      </w:tr>
      <w:tr w:rsidR="007F62DB" w14:paraId="2FC045B9" w14:textId="77777777" w:rsidTr="007F62DB">
        <w:trPr>
          <w:trHeight w:val="18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4207C4E0" w14:textId="77777777" w:rsidR="007F62DB" w:rsidRDefault="007F62DB">
            <w:pPr>
              <w:rPr>
                <w:rFonts w:cstheme="minorHAnsi"/>
                <w:sz w:val="18"/>
                <w:szCs w:val="20"/>
              </w:rPr>
            </w:pPr>
            <w:r>
              <w:rPr>
                <w:rFonts w:cstheme="minorHAnsi"/>
                <w:sz w:val="18"/>
                <w:szCs w:val="20"/>
              </w:rPr>
              <w:t>Test Type</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3F18A6B5"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color w:val="000000" w:themeColor="text1"/>
                <w:sz w:val="20"/>
                <w:szCs w:val="20"/>
              </w:rPr>
              <w:sym w:font="Wingdings 2" w:char="F053"/>
            </w:r>
            <w:r>
              <w:rPr>
                <w:rFonts w:asciiTheme="minorHAnsi" w:hAnsiTheme="minorHAnsi" w:cstheme="minorHAnsi"/>
                <w:color w:val="000000" w:themeColor="text1"/>
                <w:sz w:val="20"/>
                <w:szCs w:val="20"/>
              </w:rPr>
              <w:t xml:space="preserve"> Functionality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Positive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Negative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Performance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Regression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Overload</w:t>
            </w:r>
          </w:p>
        </w:tc>
      </w:tr>
      <w:tr w:rsidR="007F62DB" w14:paraId="7645540F" w14:textId="77777777" w:rsidTr="007F62DB">
        <w:trPr>
          <w:trHeight w:val="35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7E3F871F" w14:textId="77777777" w:rsidR="007F62DB" w:rsidRDefault="007F62DB">
            <w:pPr>
              <w:rPr>
                <w:rFonts w:cstheme="minorHAnsi"/>
                <w:sz w:val="20"/>
                <w:szCs w:val="20"/>
              </w:rPr>
            </w:pPr>
            <w:r>
              <w:rPr>
                <w:rFonts w:cstheme="minorHAnsi"/>
                <w:sz w:val="18"/>
                <w:szCs w:val="20"/>
              </w:rPr>
              <w:t>Test Number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62FA3F3" w14:textId="77777777" w:rsidR="007F62DB" w:rsidRDefault="007F62DB">
            <w:pPr>
              <w:rPr>
                <w:rFonts w:cstheme="minorHAnsi"/>
                <w:sz w:val="20"/>
                <w:szCs w:val="20"/>
              </w:rPr>
            </w:pPr>
            <w:r>
              <w:rPr>
                <w:rStyle w:val="None"/>
                <w:rFonts w:cstheme="minorHAnsi"/>
                <w:sz w:val="20"/>
                <w:szCs w:val="20"/>
              </w:rPr>
              <w:t>2</w:t>
            </w:r>
          </w:p>
        </w:tc>
        <w:tc>
          <w:tcPr>
            <w:tcW w:w="13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4CB18C80"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 xml:space="preserve">Test Date </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5267E191" w14:textId="77777777" w:rsidR="007F62DB" w:rsidRDefault="007F62DB">
            <w:pPr>
              <w:pStyle w:val="BodyA"/>
              <w:spacing w:after="0" w:line="240" w:lineRule="auto"/>
              <w:contextualSpacing/>
              <w:rPr>
                <w:rFonts w:asciiTheme="minorHAnsi" w:hAnsiTheme="minorHAnsi" w:cstheme="minorHAnsi"/>
                <w:sz w:val="20"/>
                <w:szCs w:val="20"/>
                <w:lang w:eastAsia="ko-KR"/>
              </w:rPr>
            </w:pPr>
            <w:r>
              <w:rPr>
                <w:rFonts w:asciiTheme="minorHAnsi" w:hAnsiTheme="minorHAnsi" w:cstheme="minorHAnsi"/>
                <w:sz w:val="20"/>
                <w:szCs w:val="20"/>
              </w:rPr>
              <w:t>//</w:t>
            </w:r>
            <w:r>
              <w:rPr>
                <w:rFonts w:asciiTheme="minorHAnsi" w:hAnsiTheme="minorHAnsi" w:cstheme="minorHAnsi"/>
                <w:sz w:val="20"/>
                <w:szCs w:val="20"/>
                <w:lang w:eastAsia="ko-KR"/>
              </w:rPr>
              <w:t>2017</w:t>
            </w:r>
          </w:p>
        </w:tc>
      </w:tr>
      <w:tr w:rsidR="007F62DB" w14:paraId="46949202" w14:textId="77777777" w:rsidTr="007F62DB">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5CB6C23A" w14:textId="77777777" w:rsidR="007F62DB" w:rsidRDefault="007F62DB">
            <w:pPr>
              <w:rPr>
                <w:rFonts w:cstheme="minorHAnsi"/>
                <w:sz w:val="20"/>
                <w:szCs w:val="20"/>
              </w:rPr>
            </w:pPr>
            <w:r>
              <w:rPr>
                <w:rStyle w:val="None"/>
                <w:rFonts w:cstheme="minorHAnsi"/>
                <w:sz w:val="20"/>
                <w:szCs w:val="20"/>
              </w:rPr>
              <w:t xml:space="preserve">Test Case </w:t>
            </w:r>
            <w:r>
              <w:rPr>
                <w:rStyle w:val="None"/>
                <w:rFonts w:cstheme="minorHAnsi"/>
                <w:sz w:val="20"/>
                <w:szCs w:val="20"/>
              </w:rPr>
              <w:br/>
              <w:t>Description</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A4611CB" w14:textId="77777777" w:rsidR="007F62DB" w:rsidRDefault="007F62DB">
            <w:pPr>
              <w:pStyle w:val="BodyA"/>
              <w:spacing w:after="0" w:line="240" w:lineRule="auto"/>
              <w:contextualSpacing/>
              <w:rPr>
                <w:rFonts w:asciiTheme="minorHAnsi" w:hAnsiTheme="minorHAnsi"/>
                <w:sz w:val="20"/>
                <w:szCs w:val="20"/>
              </w:rPr>
            </w:pPr>
            <w:r>
              <w:rPr>
                <w:rFonts w:asciiTheme="minorHAnsi" w:hAnsiTheme="minorHAnsi" w:cs="Verdana"/>
                <w:sz w:val="20"/>
                <w:szCs w:val="20"/>
              </w:rPr>
              <w:t>Verify that a</w:t>
            </w:r>
            <w:r>
              <w:rPr>
                <w:rFonts w:asciiTheme="minorHAnsi" w:hAnsiTheme="minorHAnsi" w:cs="Verdana"/>
                <w:sz w:val="20"/>
                <w:szCs w:val="20"/>
                <w:lang w:eastAsia="ko-KR"/>
              </w:rPr>
              <w:t xml:space="preserve"> shipper&amp;receiver</w:t>
            </w:r>
            <w:r>
              <w:rPr>
                <w:rFonts w:asciiTheme="minorHAnsi" w:hAnsiTheme="minorHAnsi" w:cs="Verdana"/>
                <w:sz w:val="20"/>
                <w:szCs w:val="20"/>
              </w:rPr>
              <w:t xml:space="preserve"> user can edit and cancel a shipment of </w:t>
            </w:r>
            <w:r>
              <w:rPr>
                <w:rFonts w:asciiTheme="minorHAnsi" w:hAnsiTheme="minorHAnsi"/>
                <w:sz w:val="20"/>
                <w:szCs w:val="20"/>
              </w:rPr>
              <w:t>one or more packages.</w:t>
            </w:r>
          </w:p>
          <w:p w14:paraId="1D259A13"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sz w:val="20"/>
                <w:szCs w:val="20"/>
              </w:rPr>
              <w:t>R</w:t>
            </w:r>
            <w:r>
              <w:rPr>
                <w:rFonts w:asciiTheme="minorHAnsi" w:hAnsiTheme="minorHAnsi" w:cs="Verdana"/>
                <w:sz w:val="20"/>
                <w:szCs w:val="20"/>
              </w:rPr>
              <w:t>elevant data is updated and</w:t>
            </w:r>
            <w:r>
              <w:rPr>
                <w:rFonts w:asciiTheme="minorHAnsi" w:hAnsiTheme="minorHAnsi"/>
                <w:sz w:val="20"/>
                <w:szCs w:val="20"/>
              </w:rPr>
              <w:t xml:space="preserve"> the user has access to the recent shipment data.</w:t>
            </w:r>
          </w:p>
        </w:tc>
      </w:tr>
      <w:tr w:rsidR="007F62DB" w14:paraId="4FDC909E" w14:textId="77777777" w:rsidTr="007F62DB">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4CB23F07" w14:textId="77777777" w:rsidR="007F62DB" w:rsidRDefault="007F62DB">
            <w:pPr>
              <w:rPr>
                <w:rFonts w:cstheme="minorHAnsi"/>
                <w:sz w:val="20"/>
                <w:szCs w:val="20"/>
              </w:rPr>
            </w:pPr>
            <w:r>
              <w:rPr>
                <w:rStyle w:val="None"/>
                <w:rFonts w:cstheme="minorHAnsi"/>
                <w:sz w:val="20"/>
                <w:szCs w:val="20"/>
              </w:rPr>
              <w:t>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D28C363"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Pass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Fail     </w:t>
            </w:r>
          </w:p>
        </w:tc>
      </w:tr>
      <w:tr w:rsidR="007F62DB" w14:paraId="61406A08" w14:textId="77777777" w:rsidTr="007F62DB">
        <w:trPr>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hideMark/>
          </w:tcPr>
          <w:p w14:paraId="5BA4EDB7" w14:textId="77777777" w:rsidR="007F62DB" w:rsidRDefault="007F62DB">
            <w:pPr>
              <w:pStyle w:val="BodyA"/>
              <w:tabs>
                <w:tab w:val="center" w:pos="4642"/>
                <w:tab w:val="left" w:pos="5940"/>
              </w:tabs>
              <w:spacing w:after="0" w:line="240" w:lineRule="auto"/>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b/>
              <w:t>Introduction</w:t>
            </w:r>
            <w:r>
              <w:rPr>
                <w:rStyle w:val="None"/>
                <w:rFonts w:asciiTheme="minorHAnsi" w:hAnsiTheme="minorHAnsi" w:cstheme="minorHAnsi"/>
                <w:b/>
                <w:color w:val="FFFFFF" w:themeColor="background1"/>
                <w:sz w:val="20"/>
                <w:szCs w:val="20"/>
              </w:rPr>
              <w:tab/>
            </w:r>
          </w:p>
        </w:tc>
      </w:tr>
      <w:tr w:rsidR="007F62DB" w14:paraId="63546C68" w14:textId="77777777" w:rsidTr="007F62DB">
        <w:trPr>
          <w:trHeight w:val="20"/>
          <w:jc w:val="center"/>
        </w:trPr>
        <w:tc>
          <w:tcPr>
            <w:tcW w:w="1555" w:type="dxa"/>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7F30ABF7" w14:textId="77777777" w:rsidR="007F62DB" w:rsidRDefault="007F62DB">
            <w:pPr>
              <w:rPr>
                <w:rFonts w:cstheme="minorHAnsi"/>
                <w:sz w:val="20"/>
                <w:szCs w:val="20"/>
              </w:rPr>
            </w:pPr>
            <w:r>
              <w:rPr>
                <w:rStyle w:val="None"/>
                <w:rFonts w:cstheme="minorHAnsi"/>
                <w:sz w:val="20"/>
                <w:szCs w:val="20"/>
              </w:rPr>
              <w:t>Requirement(s) to be tested</w:t>
            </w:r>
          </w:p>
        </w:tc>
        <w:tc>
          <w:tcPr>
            <w:tcW w:w="7890" w:type="dxa"/>
            <w:gridSpan w:val="3"/>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094214A0" w14:textId="77777777" w:rsidR="007F62DB" w:rsidRDefault="007F62DB">
            <w:pPr>
              <w:widowControl w:val="0"/>
              <w:autoSpaceDE w:val="0"/>
              <w:autoSpaceDN w:val="0"/>
              <w:adjustRightInd w:val="0"/>
              <w:spacing w:after="0"/>
              <w:rPr>
                <w:rFonts w:cs="Verdana"/>
                <w:sz w:val="20"/>
                <w:szCs w:val="20"/>
              </w:rPr>
            </w:pPr>
            <w:r>
              <w:rPr>
                <w:rFonts w:cs="Verdana"/>
                <w:sz w:val="20"/>
                <w:szCs w:val="20"/>
              </w:rPr>
              <w:t>All relevant data is successfully captured by the shipment system and correctly transferred between the different screens of the application.</w:t>
            </w:r>
          </w:p>
          <w:p w14:paraId="471DF532" w14:textId="77777777" w:rsidR="007F62DB" w:rsidRDefault="007F62DB">
            <w:pPr>
              <w:widowControl w:val="0"/>
              <w:autoSpaceDE w:val="0"/>
              <w:autoSpaceDN w:val="0"/>
              <w:adjustRightInd w:val="0"/>
              <w:spacing w:after="0"/>
              <w:rPr>
                <w:rFonts w:cs="Verdana"/>
                <w:sz w:val="20"/>
                <w:szCs w:val="20"/>
              </w:rPr>
            </w:pPr>
            <w:r>
              <w:rPr>
                <w:rFonts w:cs="Verdana"/>
                <w:sz w:val="20"/>
                <w:szCs w:val="20"/>
              </w:rPr>
              <w:t>Related to requirement number 1.</w:t>
            </w:r>
          </w:p>
        </w:tc>
      </w:tr>
      <w:tr w:rsidR="007F62DB" w14:paraId="6A63E522" w14:textId="77777777" w:rsidTr="007F62DB">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38CFCB8A" w14:textId="77777777" w:rsidR="007F62DB" w:rsidRDefault="007F62DB">
            <w:pPr>
              <w:rPr>
                <w:rFonts w:cstheme="minorHAnsi"/>
                <w:sz w:val="20"/>
                <w:szCs w:val="20"/>
              </w:rPr>
            </w:pPr>
            <w:r>
              <w:rPr>
                <w:rStyle w:val="None"/>
                <w:rFonts w:cstheme="minorHAnsi"/>
                <w:sz w:val="20"/>
                <w:szCs w:val="20"/>
              </w:rPr>
              <w:t>Set Up and Constrains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6C04D58" w14:textId="77777777" w:rsidR="007F62DB" w:rsidRDefault="007F62DB">
            <w:pPr>
              <w:pStyle w:val="BodyA"/>
              <w:spacing w:after="0" w:line="240" w:lineRule="auto"/>
              <w:rPr>
                <w:rFonts w:asciiTheme="minorHAnsi" w:hAnsiTheme="minorHAnsi" w:cstheme="minorHAnsi"/>
                <w:sz w:val="20"/>
                <w:szCs w:val="20"/>
              </w:rPr>
            </w:pPr>
            <w:r>
              <w:rPr>
                <w:rFonts w:asciiTheme="minorHAnsi" w:hAnsiTheme="minorHAnsi" w:cs="Verdana"/>
                <w:sz w:val="20"/>
                <w:szCs w:val="20"/>
              </w:rPr>
              <w:t>To complete this test, the shipment data must be created. The user defined as a sihpper&amp;receiver must view all shipment data.</w:t>
            </w:r>
          </w:p>
        </w:tc>
      </w:tr>
      <w:tr w:rsidR="007F62DB" w14:paraId="42F2C7B3" w14:textId="77777777" w:rsidTr="007F62DB">
        <w:trPr>
          <w:trHeight w:val="324"/>
          <w:jc w:val="center"/>
        </w:trPr>
        <w:tc>
          <w:tcPr>
            <w:tcW w:w="9445" w:type="dxa"/>
            <w:gridSpan w:val="4"/>
            <w:tcBorders>
              <w:top w:val="single" w:sz="4" w:space="0" w:color="000000"/>
              <w:left w:val="single" w:sz="4" w:space="0" w:color="000000"/>
              <w:bottom w:val="single" w:sz="4" w:space="0" w:color="000000"/>
              <w:right w:val="single" w:sz="4" w:space="0" w:color="000000"/>
            </w:tcBorders>
            <w:shd w:val="solid" w:color="auto" w:fill="auto"/>
            <w:tcMar>
              <w:top w:w="80" w:type="dxa"/>
              <w:left w:w="80" w:type="dxa"/>
              <w:bottom w:w="80" w:type="dxa"/>
              <w:right w:w="80" w:type="dxa"/>
            </w:tcMar>
            <w:hideMark/>
          </w:tcPr>
          <w:p w14:paraId="155A4416" w14:textId="77777777" w:rsidR="007F62DB" w:rsidRDefault="007F62DB">
            <w:pPr>
              <w:pStyle w:val="BodyA"/>
              <w:spacing w:after="0" w:line="240" w:lineRule="auto"/>
              <w:jc w:val="center"/>
              <w:rPr>
                <w:rFonts w:asciiTheme="minorHAnsi" w:hAnsiTheme="minorHAnsi" w:cstheme="minorHAnsi"/>
                <w:sz w:val="20"/>
                <w:szCs w:val="20"/>
              </w:rPr>
            </w:pPr>
            <w:r>
              <w:rPr>
                <w:rStyle w:val="None"/>
                <w:rFonts w:asciiTheme="minorHAnsi" w:hAnsiTheme="minorHAnsi" w:cstheme="minorHAnsi"/>
                <w:b/>
                <w:color w:val="FFFFFF" w:themeColor="background1"/>
                <w:sz w:val="20"/>
                <w:szCs w:val="20"/>
              </w:rPr>
              <w:t>Test</w:t>
            </w:r>
          </w:p>
        </w:tc>
      </w:tr>
      <w:tr w:rsidR="007F62DB" w14:paraId="2D015BA3" w14:textId="77777777" w:rsidTr="007F62DB">
        <w:trPr>
          <w:trHeight w:val="423"/>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76E3F158" w14:textId="77777777" w:rsidR="007F62DB" w:rsidRDefault="007F62DB">
            <w:pPr>
              <w:rPr>
                <w:rFonts w:cstheme="minorHAnsi"/>
                <w:sz w:val="20"/>
                <w:szCs w:val="20"/>
              </w:rPr>
            </w:pPr>
            <w:r>
              <w:rPr>
                <w:rStyle w:val="None"/>
                <w:rFonts w:cstheme="minorHAnsi"/>
                <w:sz w:val="20"/>
                <w:szCs w:val="20"/>
              </w:rPr>
              <w:lastRenderedPageBreak/>
              <w:t>Input</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21AEBC93" w14:textId="77777777" w:rsidR="007F62DB" w:rsidRDefault="007F62DB">
            <w:pPr>
              <w:widowControl w:val="0"/>
              <w:autoSpaceDE w:val="0"/>
              <w:autoSpaceDN w:val="0"/>
              <w:adjustRightInd w:val="0"/>
              <w:spacing w:after="0"/>
              <w:rPr>
                <w:rFonts w:cs="Verdana"/>
                <w:sz w:val="20"/>
                <w:szCs w:val="20"/>
              </w:rPr>
            </w:pPr>
            <w:r>
              <w:rPr>
                <w:rFonts w:cs="Verdana"/>
                <w:sz w:val="20"/>
                <w:szCs w:val="20"/>
              </w:rPr>
              <w:t xml:space="preserve">The user will need to edit entries for the following fields while completing the test on the </w:t>
            </w:r>
            <w:r>
              <w:rPr>
                <w:rFonts w:cs="Verdana"/>
                <w:sz w:val="20"/>
                <w:szCs w:val="20"/>
                <w:lang w:eastAsia="ko-KR"/>
              </w:rPr>
              <w:t xml:space="preserve">edit </w:t>
            </w:r>
            <w:r>
              <w:rPr>
                <w:rFonts w:cs="Verdana"/>
                <w:sz w:val="20"/>
                <w:szCs w:val="20"/>
              </w:rPr>
              <w:t>shipment screen of the application.</w:t>
            </w:r>
          </w:p>
          <w:p w14:paraId="478513C4" w14:textId="77777777" w:rsidR="007F62DB" w:rsidRDefault="007F62DB">
            <w:pPr>
              <w:widowControl w:val="0"/>
              <w:autoSpaceDE w:val="0"/>
              <w:autoSpaceDN w:val="0"/>
              <w:adjustRightInd w:val="0"/>
              <w:spacing w:after="0"/>
              <w:rPr>
                <w:rFonts w:cs="Verdana"/>
                <w:sz w:val="20"/>
                <w:szCs w:val="20"/>
              </w:rPr>
            </w:pPr>
          </w:p>
          <w:p w14:paraId="5754212A" w14:textId="77777777" w:rsidR="007F62DB" w:rsidRDefault="007F62DB">
            <w:pPr>
              <w:widowControl w:val="0"/>
              <w:autoSpaceDE w:val="0"/>
              <w:autoSpaceDN w:val="0"/>
              <w:adjustRightInd w:val="0"/>
              <w:spacing w:after="0"/>
              <w:rPr>
                <w:rFonts w:cs="Verdana"/>
                <w:b/>
                <w:sz w:val="20"/>
                <w:szCs w:val="20"/>
                <w:lang w:eastAsia="ko-KR"/>
              </w:rPr>
            </w:pPr>
            <w:r>
              <w:rPr>
                <w:rFonts w:cs="Verdana"/>
                <w:b/>
                <w:sz w:val="20"/>
                <w:szCs w:val="20"/>
                <w:lang w:eastAsia="ko-KR"/>
              </w:rPr>
              <w:t>User Input :</w:t>
            </w:r>
          </w:p>
          <w:p w14:paraId="518935BA"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Destination Name – Enter receiver’s name</w:t>
            </w:r>
          </w:p>
          <w:p w14:paraId="17DF08E0"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Destination Department – Enter receiver’s department</w:t>
            </w:r>
          </w:p>
          <w:p w14:paraId="626426DB"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Sender Name – Enter sender’s name</w:t>
            </w:r>
          </w:p>
          <w:p w14:paraId="37338337"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Sender Department – Enter sender’s department</w:t>
            </w:r>
          </w:p>
          <w:p w14:paraId="4E3D9EC9"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Notes – Enter description</w:t>
            </w:r>
          </w:p>
        </w:tc>
      </w:tr>
      <w:tr w:rsidR="007F62DB" w14:paraId="088D9461" w14:textId="77777777" w:rsidTr="007F62DB">
        <w:trPr>
          <w:trHeight w:val="9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8255528" w14:textId="77777777" w:rsidR="007F62DB" w:rsidRDefault="007F62DB">
            <w:pPr>
              <w:rPr>
                <w:rFonts w:cstheme="minorHAnsi"/>
                <w:sz w:val="20"/>
                <w:szCs w:val="20"/>
              </w:rPr>
            </w:pPr>
            <w:r>
              <w:rPr>
                <w:rStyle w:val="None"/>
                <w:rFonts w:cstheme="minorHAnsi"/>
                <w:sz w:val="20"/>
                <w:szCs w:val="20"/>
              </w:rPr>
              <w:t>Procedural Steps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3B40AA4F" w14:textId="77777777" w:rsidR="007F62DB" w:rsidRDefault="007F62DB" w:rsidP="007F62DB">
            <w:pPr>
              <w:pStyle w:val="ListParagraph"/>
              <w:widowControl w:val="0"/>
              <w:numPr>
                <w:ilvl w:val="0"/>
                <w:numId w:val="26"/>
              </w:numPr>
              <w:tabs>
                <w:tab w:val="left" w:pos="220"/>
                <w:tab w:val="left" w:pos="720"/>
              </w:tabs>
              <w:autoSpaceDE w:val="0"/>
              <w:autoSpaceDN w:val="0"/>
              <w:adjustRightInd w:val="0"/>
              <w:spacing w:after="0" w:line="240" w:lineRule="auto"/>
              <w:rPr>
                <w:rFonts w:cs="Verdana"/>
                <w:sz w:val="20"/>
                <w:szCs w:val="20"/>
              </w:rPr>
            </w:pPr>
            <w:r>
              <w:rPr>
                <w:rFonts w:cs="Verdana"/>
                <w:sz w:val="20"/>
                <w:szCs w:val="20"/>
              </w:rPr>
              <w:t>Open the shipment application.</w:t>
            </w:r>
          </w:p>
          <w:p w14:paraId="3AD27D2E" w14:textId="77777777" w:rsidR="007F62DB" w:rsidRDefault="007F62DB" w:rsidP="007F62DB">
            <w:pPr>
              <w:widowControl w:val="0"/>
              <w:numPr>
                <w:ilvl w:val="0"/>
                <w:numId w:val="26"/>
              </w:numPr>
              <w:tabs>
                <w:tab w:val="left" w:pos="220"/>
                <w:tab w:val="left" w:pos="720"/>
              </w:tabs>
              <w:autoSpaceDE w:val="0"/>
              <w:autoSpaceDN w:val="0"/>
              <w:adjustRightInd w:val="0"/>
              <w:spacing w:after="0"/>
              <w:rPr>
                <w:rFonts w:cs="Verdana"/>
                <w:sz w:val="20"/>
                <w:szCs w:val="20"/>
              </w:rPr>
            </w:pPr>
            <w:r>
              <w:rPr>
                <w:rFonts w:cs="Verdana"/>
                <w:sz w:val="20"/>
                <w:szCs w:val="20"/>
              </w:rPr>
              <w:t>Navigate to the track shipments screen.</w:t>
            </w:r>
          </w:p>
          <w:p w14:paraId="38191771" w14:textId="77777777" w:rsidR="007F62DB" w:rsidRDefault="007F62DB" w:rsidP="007F62DB">
            <w:pPr>
              <w:widowControl w:val="0"/>
              <w:numPr>
                <w:ilvl w:val="0"/>
                <w:numId w:val="26"/>
              </w:numPr>
              <w:tabs>
                <w:tab w:val="left" w:pos="220"/>
                <w:tab w:val="left" w:pos="720"/>
              </w:tabs>
              <w:autoSpaceDE w:val="0"/>
              <w:autoSpaceDN w:val="0"/>
              <w:adjustRightInd w:val="0"/>
              <w:spacing w:after="0"/>
              <w:rPr>
                <w:rFonts w:cs="Verdana"/>
                <w:sz w:val="20"/>
                <w:szCs w:val="20"/>
              </w:rPr>
            </w:pPr>
            <w:r>
              <w:rPr>
                <w:rFonts w:cs="Verdana"/>
                <w:sz w:val="20"/>
                <w:szCs w:val="20"/>
              </w:rPr>
              <w:t>Select a row and click edit selected button.</w:t>
            </w:r>
          </w:p>
          <w:p w14:paraId="35A519B3" w14:textId="77777777" w:rsidR="007F62DB" w:rsidRDefault="007F62DB" w:rsidP="007F62DB">
            <w:pPr>
              <w:widowControl w:val="0"/>
              <w:numPr>
                <w:ilvl w:val="0"/>
                <w:numId w:val="26"/>
              </w:numPr>
              <w:tabs>
                <w:tab w:val="left" w:pos="220"/>
                <w:tab w:val="left" w:pos="720"/>
              </w:tabs>
              <w:autoSpaceDE w:val="0"/>
              <w:autoSpaceDN w:val="0"/>
              <w:adjustRightInd w:val="0"/>
              <w:spacing w:after="0"/>
              <w:rPr>
                <w:rFonts w:cs="Verdana"/>
                <w:sz w:val="20"/>
                <w:szCs w:val="20"/>
              </w:rPr>
            </w:pPr>
            <w:r>
              <w:rPr>
                <w:rFonts w:cs="Verdana"/>
                <w:sz w:val="20"/>
                <w:szCs w:val="20"/>
              </w:rPr>
              <w:t>Edit values for the above mentioned columns.</w:t>
            </w:r>
          </w:p>
          <w:p w14:paraId="19D7C517" w14:textId="77777777" w:rsidR="007F62DB" w:rsidRDefault="007F62DB" w:rsidP="007F62DB">
            <w:pPr>
              <w:widowControl w:val="0"/>
              <w:numPr>
                <w:ilvl w:val="0"/>
                <w:numId w:val="26"/>
              </w:numPr>
              <w:tabs>
                <w:tab w:val="left" w:pos="220"/>
                <w:tab w:val="left" w:pos="720"/>
              </w:tabs>
              <w:autoSpaceDE w:val="0"/>
              <w:autoSpaceDN w:val="0"/>
              <w:adjustRightInd w:val="0"/>
              <w:spacing w:after="0"/>
              <w:rPr>
                <w:rFonts w:cs="Verdana"/>
                <w:sz w:val="20"/>
                <w:szCs w:val="20"/>
              </w:rPr>
            </w:pPr>
            <w:r>
              <w:rPr>
                <w:rFonts w:cs="Verdana"/>
                <w:sz w:val="20"/>
                <w:szCs w:val="20"/>
              </w:rPr>
              <w:t>Save the change with submit button and close the screen.</w:t>
            </w:r>
          </w:p>
          <w:p w14:paraId="05B0CDC3" w14:textId="77777777" w:rsidR="007F62DB" w:rsidRDefault="007F62DB" w:rsidP="007F62DB">
            <w:pPr>
              <w:widowControl w:val="0"/>
              <w:numPr>
                <w:ilvl w:val="0"/>
                <w:numId w:val="26"/>
              </w:numPr>
              <w:tabs>
                <w:tab w:val="left" w:pos="220"/>
                <w:tab w:val="left" w:pos="720"/>
              </w:tabs>
              <w:autoSpaceDE w:val="0"/>
              <w:autoSpaceDN w:val="0"/>
              <w:adjustRightInd w:val="0"/>
              <w:spacing w:after="0"/>
              <w:rPr>
                <w:rFonts w:cs="Verdana"/>
                <w:sz w:val="20"/>
                <w:szCs w:val="20"/>
              </w:rPr>
            </w:pPr>
            <w:r>
              <w:rPr>
                <w:rFonts w:cs="Verdana"/>
                <w:sz w:val="20"/>
                <w:szCs w:val="20"/>
              </w:rPr>
              <w:t>Open up the track shipments screen.</w:t>
            </w:r>
          </w:p>
          <w:p w14:paraId="6AD2737A" w14:textId="77777777" w:rsidR="007F62DB" w:rsidRDefault="007F62DB" w:rsidP="007F62DB">
            <w:pPr>
              <w:pStyle w:val="ListParagraph"/>
              <w:widowControl w:val="0"/>
              <w:numPr>
                <w:ilvl w:val="0"/>
                <w:numId w:val="26"/>
              </w:numPr>
              <w:tabs>
                <w:tab w:val="left" w:pos="220"/>
                <w:tab w:val="left" w:pos="720"/>
              </w:tabs>
              <w:autoSpaceDE w:val="0"/>
              <w:autoSpaceDN w:val="0"/>
              <w:adjustRightInd w:val="0"/>
              <w:spacing w:after="0" w:line="240" w:lineRule="auto"/>
              <w:rPr>
                <w:rFonts w:cs="Verdana"/>
                <w:sz w:val="20"/>
                <w:szCs w:val="20"/>
              </w:rPr>
            </w:pPr>
            <w:r>
              <w:rPr>
                <w:rFonts w:cs="Verdana"/>
                <w:sz w:val="20"/>
                <w:szCs w:val="20"/>
              </w:rPr>
              <w:t>Verify all the data is entered and mapped to the proper locations from the edit shipment screen to the track shipments screen.</w:t>
            </w:r>
          </w:p>
          <w:p w14:paraId="26A4EDA8" w14:textId="77777777" w:rsidR="007F62DB" w:rsidRDefault="007F62DB" w:rsidP="007F62DB">
            <w:pPr>
              <w:pStyle w:val="ListParagraph"/>
              <w:widowControl w:val="0"/>
              <w:numPr>
                <w:ilvl w:val="0"/>
                <w:numId w:val="26"/>
              </w:numPr>
              <w:tabs>
                <w:tab w:val="left" w:pos="220"/>
                <w:tab w:val="left" w:pos="720"/>
              </w:tabs>
              <w:autoSpaceDE w:val="0"/>
              <w:autoSpaceDN w:val="0"/>
              <w:adjustRightInd w:val="0"/>
              <w:spacing w:after="0" w:line="240" w:lineRule="auto"/>
              <w:rPr>
                <w:rFonts w:cs="Verdana"/>
                <w:sz w:val="20"/>
                <w:szCs w:val="20"/>
              </w:rPr>
            </w:pPr>
            <w:r>
              <w:rPr>
                <w:rFonts w:cs="Verdana"/>
                <w:sz w:val="20"/>
                <w:szCs w:val="20"/>
              </w:rPr>
              <w:t>Repeat step 1-3 and click cancel selected.</w:t>
            </w:r>
          </w:p>
          <w:p w14:paraId="203E13E2" w14:textId="77777777" w:rsidR="007F62DB" w:rsidRDefault="007F62DB" w:rsidP="007F62DB">
            <w:pPr>
              <w:pStyle w:val="ListParagraph"/>
              <w:widowControl w:val="0"/>
              <w:numPr>
                <w:ilvl w:val="0"/>
                <w:numId w:val="26"/>
              </w:numPr>
              <w:tabs>
                <w:tab w:val="left" w:pos="220"/>
                <w:tab w:val="left" w:pos="720"/>
              </w:tabs>
              <w:autoSpaceDE w:val="0"/>
              <w:autoSpaceDN w:val="0"/>
              <w:adjustRightInd w:val="0"/>
              <w:spacing w:after="0" w:line="240" w:lineRule="auto"/>
              <w:rPr>
                <w:rFonts w:cs="Verdana"/>
                <w:sz w:val="20"/>
                <w:szCs w:val="20"/>
              </w:rPr>
            </w:pPr>
            <w:r>
              <w:rPr>
                <w:rFonts w:cs="Verdana"/>
                <w:sz w:val="20"/>
                <w:szCs w:val="20"/>
              </w:rPr>
              <w:t>Verify that the selected items are canceled on the track shipments screen.</w:t>
            </w:r>
          </w:p>
        </w:tc>
      </w:tr>
      <w:tr w:rsidR="007F62DB" w14:paraId="52D5807F" w14:textId="77777777" w:rsidTr="007F62DB">
        <w:trPr>
          <w:trHeight w:val="2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3A820775" w14:textId="77777777" w:rsidR="007F62DB" w:rsidRDefault="007F62DB">
            <w:pPr>
              <w:rPr>
                <w:rFonts w:cstheme="minorHAnsi"/>
                <w:sz w:val="20"/>
                <w:szCs w:val="20"/>
              </w:rPr>
            </w:pPr>
            <w:r>
              <w:rPr>
                <w:rStyle w:val="None"/>
                <w:rFonts w:cstheme="minorHAnsi"/>
                <w:sz w:val="20"/>
                <w:szCs w:val="20"/>
              </w:rPr>
              <w:t>Expected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964F284" w14:textId="77777777" w:rsidR="007F62DB" w:rsidRDefault="007F62DB">
            <w:pPr>
              <w:widowControl w:val="0"/>
              <w:autoSpaceDE w:val="0"/>
              <w:autoSpaceDN w:val="0"/>
              <w:adjustRightInd w:val="0"/>
              <w:spacing w:after="0"/>
              <w:rPr>
                <w:rFonts w:cs="Verdana"/>
                <w:sz w:val="20"/>
                <w:szCs w:val="20"/>
              </w:rPr>
            </w:pPr>
            <w:r>
              <w:rPr>
                <w:rFonts w:cs="Verdana"/>
                <w:sz w:val="20"/>
                <w:szCs w:val="20"/>
              </w:rPr>
              <w:t>The test is a success</w:t>
            </w:r>
            <w:r>
              <w:rPr>
                <w:rFonts w:cs="Verdana"/>
                <w:sz w:val="20"/>
                <w:szCs w:val="20"/>
              </w:rPr>
              <w:br/>
              <w:t xml:space="preserve">1) if the values entered in the edit shipment screen per the input and procedural steps listed above successfully map to the proper track shipments screen columns. The values entered should map as follows: </w:t>
            </w:r>
          </w:p>
          <w:p w14:paraId="20B871B8"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 xml:space="preserve">Destination Name </w:t>
            </w:r>
            <w:r>
              <w:rPr>
                <w:rFonts w:cs="Verdana"/>
                <w:sz w:val="20"/>
                <w:szCs w:val="20"/>
              </w:rPr>
              <w:sym w:font="Symbol" w:char="F0AE"/>
            </w:r>
            <w:r>
              <w:rPr>
                <w:rFonts w:cs="Verdana"/>
                <w:sz w:val="20"/>
                <w:szCs w:val="20"/>
              </w:rPr>
              <w:t xml:space="preserve"> Destination Name</w:t>
            </w:r>
          </w:p>
          <w:p w14:paraId="5EEF696C"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 xml:space="preserve">Destination Department </w:t>
            </w:r>
            <w:r>
              <w:rPr>
                <w:rFonts w:cs="Verdana"/>
                <w:sz w:val="20"/>
                <w:szCs w:val="20"/>
              </w:rPr>
              <w:sym w:font="Symbol" w:char="F0AE"/>
            </w:r>
            <w:r>
              <w:rPr>
                <w:rFonts w:cs="Verdana"/>
                <w:sz w:val="20"/>
                <w:szCs w:val="20"/>
              </w:rPr>
              <w:t xml:space="preserve"> Destination Dept</w:t>
            </w:r>
          </w:p>
          <w:p w14:paraId="21AC3C50"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 xml:space="preserve">Sender Name </w:t>
            </w:r>
            <w:r>
              <w:rPr>
                <w:rFonts w:cs="Verdana"/>
                <w:sz w:val="20"/>
                <w:szCs w:val="20"/>
              </w:rPr>
              <w:sym w:font="Symbol" w:char="F0AE"/>
            </w:r>
            <w:r>
              <w:rPr>
                <w:rFonts w:cs="Verdana"/>
                <w:sz w:val="20"/>
                <w:szCs w:val="20"/>
              </w:rPr>
              <w:t xml:space="preserve"> Sender Name</w:t>
            </w:r>
          </w:p>
          <w:p w14:paraId="67928800"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 xml:space="preserve">Sender Department </w:t>
            </w:r>
            <w:r>
              <w:rPr>
                <w:rFonts w:cs="Verdana"/>
                <w:sz w:val="20"/>
                <w:szCs w:val="20"/>
              </w:rPr>
              <w:sym w:font="Symbol" w:char="F0AE"/>
            </w:r>
            <w:r>
              <w:rPr>
                <w:rFonts w:cs="Verdana"/>
                <w:sz w:val="20"/>
                <w:szCs w:val="20"/>
              </w:rPr>
              <w:t xml:space="preserve"> Sender Dept</w:t>
            </w:r>
          </w:p>
          <w:p w14:paraId="7B785804" w14:textId="77777777" w:rsidR="007F62DB" w:rsidRDefault="007F62DB">
            <w:pPr>
              <w:widowControl w:val="0"/>
              <w:tabs>
                <w:tab w:val="left" w:pos="220"/>
                <w:tab w:val="left" w:pos="720"/>
              </w:tabs>
              <w:autoSpaceDE w:val="0"/>
              <w:autoSpaceDN w:val="0"/>
              <w:adjustRightInd w:val="0"/>
              <w:spacing w:after="0"/>
              <w:rPr>
                <w:rFonts w:cs="Verdana"/>
                <w:sz w:val="20"/>
                <w:szCs w:val="20"/>
              </w:rPr>
            </w:pPr>
            <w:r>
              <w:rPr>
                <w:rFonts w:cs="Verdana"/>
                <w:sz w:val="20"/>
                <w:szCs w:val="20"/>
              </w:rPr>
              <w:t>2) if selected items were canceled on the track shipments screen with cancel selected button.</w:t>
            </w:r>
          </w:p>
        </w:tc>
      </w:tr>
      <w:tr w:rsidR="007F62DB" w14:paraId="5B6DF88F" w14:textId="77777777" w:rsidTr="007F62DB">
        <w:trPr>
          <w:trHeight w:val="279"/>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hideMark/>
          </w:tcPr>
          <w:p w14:paraId="63AF6977" w14:textId="77777777" w:rsidR="007F62DB" w:rsidRDefault="007F62DB">
            <w:pPr>
              <w:pStyle w:val="BodyA"/>
              <w:spacing w:after="0" w:line="240" w:lineRule="auto"/>
              <w:jc w:val="center"/>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Actual Results</w:t>
            </w:r>
          </w:p>
        </w:tc>
      </w:tr>
      <w:tr w:rsidR="007F62DB" w14:paraId="501CBF8A" w14:textId="77777777" w:rsidTr="007F62DB">
        <w:trPr>
          <w:trHeight w:val="4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4E5693B" w14:textId="77777777" w:rsidR="007F62DB" w:rsidRDefault="007F62DB">
            <w:pPr>
              <w:rPr>
                <w:rFonts w:cstheme="minorHAnsi"/>
                <w:sz w:val="20"/>
                <w:szCs w:val="20"/>
              </w:rPr>
            </w:pPr>
            <w:r>
              <w:rPr>
                <w:rStyle w:val="None"/>
                <w:rFonts w:cstheme="minorHAnsi"/>
                <w:sz w:val="20"/>
                <w:szCs w:val="20"/>
              </w:rPr>
              <w:t>Actual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002C9C3" w14:textId="77777777" w:rsidR="007F62DB" w:rsidRDefault="007F62DB">
            <w:pPr>
              <w:widowControl w:val="0"/>
              <w:autoSpaceDE w:val="0"/>
              <w:autoSpaceDN w:val="0"/>
              <w:adjustRightInd w:val="0"/>
              <w:spacing w:after="0"/>
              <w:rPr>
                <w:rFonts w:cs="Verdana"/>
                <w:sz w:val="20"/>
                <w:szCs w:val="20"/>
              </w:rPr>
            </w:pPr>
            <w:r>
              <w:rPr>
                <w:rFonts w:cstheme="minorHAnsi"/>
                <w:sz w:val="20"/>
                <w:szCs w:val="20"/>
              </w:rPr>
              <w:t>R</w:t>
            </w:r>
            <w:r>
              <w:rPr>
                <w:rFonts w:cs="Verdana"/>
                <w:sz w:val="20"/>
                <w:szCs w:val="20"/>
              </w:rPr>
              <w:t>elevant outputs from the procedural steps:</w:t>
            </w:r>
          </w:p>
          <w:p w14:paraId="560302B3" w14:textId="77777777" w:rsidR="007F62DB" w:rsidRDefault="007F62DB">
            <w:pPr>
              <w:widowControl w:val="0"/>
              <w:autoSpaceDE w:val="0"/>
              <w:autoSpaceDN w:val="0"/>
              <w:adjustRightInd w:val="0"/>
              <w:spacing w:after="0"/>
              <w:rPr>
                <w:rFonts w:cs="Verdana"/>
                <w:sz w:val="20"/>
                <w:szCs w:val="20"/>
              </w:rPr>
            </w:pPr>
            <w:r>
              <w:rPr>
                <w:rFonts w:cs="Verdana"/>
                <w:sz w:val="20"/>
                <w:szCs w:val="20"/>
              </w:rPr>
              <w:t>Step 1: The shipment application opens as expected.</w:t>
            </w:r>
          </w:p>
          <w:p w14:paraId="4C8B6418" w14:textId="77777777" w:rsidR="007F62DB" w:rsidRDefault="007F62DB">
            <w:pPr>
              <w:widowControl w:val="0"/>
              <w:autoSpaceDE w:val="0"/>
              <w:autoSpaceDN w:val="0"/>
              <w:adjustRightInd w:val="0"/>
              <w:spacing w:after="0"/>
              <w:rPr>
                <w:rFonts w:cs="Verdana"/>
                <w:sz w:val="20"/>
                <w:szCs w:val="20"/>
              </w:rPr>
            </w:pPr>
            <w:r>
              <w:rPr>
                <w:rFonts w:cs="Verdana"/>
                <w:sz w:val="20"/>
                <w:szCs w:val="20"/>
              </w:rPr>
              <w:t>Step 2: Application opens to the track shipments screen.</w:t>
            </w:r>
          </w:p>
          <w:p w14:paraId="1A8BC91C"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Step 3: All column headers exist and values are entered.</w:t>
            </w:r>
          </w:p>
          <w:p w14:paraId="7FAEE938" w14:textId="77777777" w:rsidR="007F62DB" w:rsidRDefault="007F62DB">
            <w:pPr>
              <w:widowControl w:val="0"/>
              <w:autoSpaceDE w:val="0"/>
              <w:autoSpaceDN w:val="0"/>
              <w:adjustRightInd w:val="0"/>
              <w:spacing w:after="0"/>
              <w:rPr>
                <w:rFonts w:cs="Verdana"/>
                <w:sz w:val="20"/>
                <w:szCs w:val="20"/>
              </w:rPr>
            </w:pPr>
            <w:r>
              <w:rPr>
                <w:rFonts w:cs="Verdana"/>
                <w:sz w:val="20"/>
                <w:szCs w:val="20"/>
              </w:rPr>
              <w:t>Step 4: User is able to select a row to edit.</w:t>
            </w:r>
          </w:p>
          <w:p w14:paraId="7436166E" w14:textId="77777777" w:rsidR="007F62DB" w:rsidRDefault="007F62DB">
            <w:pPr>
              <w:widowControl w:val="0"/>
              <w:autoSpaceDE w:val="0"/>
              <w:autoSpaceDN w:val="0"/>
              <w:adjustRightInd w:val="0"/>
              <w:spacing w:after="0"/>
              <w:rPr>
                <w:rFonts w:cs="Verdana"/>
                <w:sz w:val="20"/>
                <w:szCs w:val="20"/>
              </w:rPr>
            </w:pPr>
            <w:r>
              <w:rPr>
                <w:rFonts w:cs="Verdana"/>
                <w:sz w:val="20"/>
                <w:szCs w:val="20"/>
              </w:rPr>
              <w:t>Step 5: The edit shipment screen opens with edit selected button.</w:t>
            </w:r>
          </w:p>
          <w:p w14:paraId="5A077B5C"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 xml:space="preserve"> (Screenshot to be added)</w:t>
            </w:r>
          </w:p>
          <w:p w14:paraId="6C146CEF"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Step 6: User is able to change values in the field.</w:t>
            </w:r>
          </w:p>
          <w:p w14:paraId="66A3F7F8" w14:textId="77777777" w:rsidR="007F62DB" w:rsidRDefault="007F62DB">
            <w:pPr>
              <w:widowControl w:val="0"/>
              <w:autoSpaceDE w:val="0"/>
              <w:autoSpaceDN w:val="0"/>
              <w:adjustRightInd w:val="0"/>
              <w:spacing w:after="0"/>
              <w:rPr>
                <w:rFonts w:cs="Verdana"/>
                <w:sz w:val="20"/>
                <w:szCs w:val="20"/>
              </w:rPr>
            </w:pPr>
            <w:r>
              <w:rPr>
                <w:rFonts w:cs="Verdana"/>
                <w:sz w:val="20"/>
                <w:szCs w:val="20"/>
              </w:rPr>
              <w:t>Step 7: User is able to select multiple rows on the track shipments screen.</w:t>
            </w:r>
          </w:p>
          <w:p w14:paraId="3B6CDBB5"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Step 8: Cancel selected button removes selected item and track shipments screen is refreshed.</w:t>
            </w:r>
          </w:p>
          <w:p w14:paraId="5A3576D5" w14:textId="77777777" w:rsidR="007F62DB" w:rsidRDefault="007F62DB">
            <w:pPr>
              <w:widowControl w:val="0"/>
              <w:autoSpaceDE w:val="0"/>
              <w:autoSpaceDN w:val="0"/>
              <w:adjustRightInd w:val="0"/>
              <w:spacing w:after="0"/>
              <w:rPr>
                <w:rFonts w:cs="Verdana"/>
                <w:sz w:val="20"/>
                <w:szCs w:val="20"/>
              </w:rPr>
            </w:pPr>
            <w:r>
              <w:rPr>
                <w:rFonts w:cs="Verdana"/>
                <w:sz w:val="20"/>
                <w:szCs w:val="20"/>
              </w:rPr>
              <w:t>The test passed. All steps were able to be completed as expected with the outcomes that were listed in the test case.</w:t>
            </w:r>
          </w:p>
        </w:tc>
      </w:tr>
      <w:tr w:rsidR="007F62DB" w14:paraId="4C16986A" w14:textId="77777777" w:rsidTr="007F62DB">
        <w:trPr>
          <w:trHeight w:val="63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79ECFC21" w14:textId="77777777" w:rsidR="007F62DB" w:rsidRDefault="007F62DB">
            <w:pPr>
              <w:rPr>
                <w:rFonts w:cstheme="minorHAnsi"/>
                <w:sz w:val="20"/>
                <w:szCs w:val="20"/>
              </w:rPr>
            </w:pPr>
            <w:r>
              <w:rPr>
                <w:rStyle w:val="None"/>
                <w:rFonts w:cstheme="minorHAnsi"/>
                <w:sz w:val="20"/>
                <w:szCs w:val="20"/>
              </w:rPr>
              <w:t>Comments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3916684" w14:textId="77777777" w:rsidR="007F62DB" w:rsidRDefault="007F62DB">
            <w:pPr>
              <w:pStyle w:val="BodyA"/>
              <w:spacing w:after="0" w:line="240" w:lineRule="auto"/>
              <w:rPr>
                <w:rFonts w:asciiTheme="minorHAnsi" w:hAnsiTheme="minorHAnsi" w:cstheme="minorHAnsi"/>
                <w:sz w:val="20"/>
                <w:szCs w:val="20"/>
              </w:rPr>
            </w:pPr>
            <w:r>
              <w:rPr>
                <w:rFonts w:asciiTheme="minorHAnsi" w:hAnsiTheme="minorHAnsi" w:cstheme="minorHAnsi"/>
                <w:sz w:val="20"/>
                <w:szCs w:val="20"/>
              </w:rPr>
              <w:t xml:space="preserve">Shipment data of </w:t>
            </w:r>
            <w:r>
              <w:rPr>
                <w:rFonts w:asciiTheme="minorHAnsi" w:hAnsiTheme="minorHAnsi"/>
                <w:sz w:val="20"/>
                <w:szCs w:val="20"/>
              </w:rPr>
              <w:t>one or more packages</w:t>
            </w:r>
            <w:r>
              <w:rPr>
                <w:rFonts w:asciiTheme="minorHAnsi" w:hAnsiTheme="minorHAnsi" w:cstheme="minorHAnsi"/>
                <w:sz w:val="20"/>
                <w:szCs w:val="20"/>
              </w:rPr>
              <w:t xml:space="preserve"> is updated and stored in the JSON file. </w:t>
            </w:r>
          </w:p>
        </w:tc>
      </w:tr>
    </w:tbl>
    <w:p w14:paraId="19E1F8C5" w14:textId="77777777" w:rsidR="007F62DB" w:rsidRDefault="007F62DB" w:rsidP="007F62DB">
      <w:pPr>
        <w:pStyle w:val="Normal1"/>
        <w:rPr>
          <w:lang w:eastAsia="ko-KR"/>
        </w:rPr>
      </w:pPr>
    </w:p>
    <w:p w14:paraId="0D116461" w14:textId="77777777" w:rsidR="007F62DB" w:rsidRDefault="007F62DB" w:rsidP="007F62DB">
      <w:pPr>
        <w:pStyle w:val="Normal1"/>
        <w:rPr>
          <w:lang w:eastAsia="ko-KR"/>
        </w:rPr>
      </w:pPr>
    </w:p>
    <w:tbl>
      <w:tblPr>
        <w:tblW w:w="9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338"/>
        <w:gridCol w:w="1357"/>
        <w:gridCol w:w="5200"/>
      </w:tblGrid>
      <w:tr w:rsidR="007F62DB" w14:paraId="326E054E" w14:textId="77777777" w:rsidTr="007F62DB">
        <w:trPr>
          <w:trHeight w:val="20"/>
          <w:jc w:val="center"/>
        </w:trPr>
        <w:tc>
          <w:tcPr>
            <w:tcW w:w="9445" w:type="dxa"/>
            <w:gridSpan w:val="4"/>
            <w:tcBorders>
              <w:top w:val="single" w:sz="4" w:space="0" w:color="000000"/>
              <w:left w:val="single" w:sz="4" w:space="0" w:color="000000"/>
              <w:bottom w:val="single" w:sz="4" w:space="0" w:color="000000"/>
              <w:right w:val="single" w:sz="8" w:space="0" w:color="FFFFFF"/>
            </w:tcBorders>
            <w:shd w:val="clear" w:color="auto" w:fill="000000" w:themeFill="text1"/>
            <w:tcMar>
              <w:top w:w="80" w:type="dxa"/>
              <w:left w:w="80" w:type="dxa"/>
              <w:bottom w:w="80" w:type="dxa"/>
              <w:right w:w="80" w:type="dxa"/>
            </w:tcMar>
            <w:hideMark/>
          </w:tcPr>
          <w:p w14:paraId="6F44834D" w14:textId="77777777" w:rsidR="007F62DB" w:rsidRDefault="007F62DB">
            <w:pPr>
              <w:pStyle w:val="Normal1"/>
              <w:spacing w:after="0"/>
              <w:jc w:val="center"/>
              <w:rPr>
                <w:b/>
                <w:color w:val="FFFFFF" w:themeColor="background1"/>
              </w:rPr>
            </w:pPr>
            <w:r>
              <w:rPr>
                <w:b/>
                <w:color w:val="FFFFFF" w:themeColor="background1"/>
              </w:rPr>
              <w:lastRenderedPageBreak/>
              <w:t>General Information</w:t>
            </w:r>
          </w:p>
        </w:tc>
      </w:tr>
      <w:tr w:rsidR="007F62DB" w14:paraId="73B7E7F0" w14:textId="77777777" w:rsidTr="007F62DB">
        <w:trPr>
          <w:trHeight w:val="18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41CE3D34" w14:textId="77777777" w:rsidR="007F62DB" w:rsidRDefault="007F62DB">
            <w:pPr>
              <w:rPr>
                <w:rFonts w:cstheme="minorHAnsi"/>
                <w:sz w:val="18"/>
                <w:szCs w:val="20"/>
              </w:rPr>
            </w:pPr>
            <w:r>
              <w:rPr>
                <w:rFonts w:cstheme="minorHAnsi"/>
                <w:sz w:val="18"/>
                <w:szCs w:val="20"/>
              </w:rPr>
              <w:t>Test Type</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00ED2C1"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color w:val="000000" w:themeColor="text1"/>
                <w:sz w:val="20"/>
                <w:szCs w:val="20"/>
              </w:rPr>
              <w:sym w:font="Wingdings 2" w:char="F053"/>
            </w:r>
            <w:r>
              <w:rPr>
                <w:rFonts w:asciiTheme="minorHAnsi" w:hAnsiTheme="minorHAnsi" w:cstheme="minorHAnsi"/>
                <w:color w:val="000000" w:themeColor="text1"/>
                <w:sz w:val="20"/>
                <w:szCs w:val="20"/>
              </w:rPr>
              <w:t xml:space="preserve"> Functionality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Positive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Negative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Performance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Regression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Overload</w:t>
            </w:r>
          </w:p>
        </w:tc>
      </w:tr>
      <w:tr w:rsidR="007F62DB" w14:paraId="5F48C3BF" w14:textId="77777777" w:rsidTr="007F62DB">
        <w:trPr>
          <w:trHeight w:val="35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7149DA5F" w14:textId="77777777" w:rsidR="007F62DB" w:rsidRDefault="007F62DB">
            <w:pPr>
              <w:rPr>
                <w:rFonts w:cstheme="minorHAnsi"/>
                <w:sz w:val="20"/>
                <w:szCs w:val="20"/>
              </w:rPr>
            </w:pPr>
            <w:r>
              <w:rPr>
                <w:rFonts w:cstheme="minorHAnsi"/>
                <w:sz w:val="18"/>
                <w:szCs w:val="20"/>
              </w:rPr>
              <w:t>Test Number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394B55D7" w14:textId="77777777" w:rsidR="007F62DB" w:rsidRDefault="007F62DB">
            <w:pPr>
              <w:rPr>
                <w:rFonts w:cstheme="minorHAnsi"/>
                <w:sz w:val="20"/>
                <w:szCs w:val="20"/>
                <w:lang w:eastAsia="ko-KR"/>
              </w:rPr>
            </w:pPr>
            <w:r>
              <w:rPr>
                <w:rStyle w:val="None"/>
                <w:rFonts w:cstheme="minorHAnsi"/>
                <w:sz w:val="20"/>
                <w:szCs w:val="20"/>
              </w:rPr>
              <w:t>3</w:t>
            </w:r>
          </w:p>
        </w:tc>
        <w:tc>
          <w:tcPr>
            <w:tcW w:w="13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A28DF2B"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 xml:space="preserve">Test Date </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D0621BB" w14:textId="77777777" w:rsidR="007F62DB" w:rsidRDefault="007F62DB">
            <w:pPr>
              <w:pStyle w:val="BodyA"/>
              <w:spacing w:after="0" w:line="240" w:lineRule="auto"/>
              <w:contextualSpacing/>
              <w:rPr>
                <w:rFonts w:asciiTheme="minorHAnsi" w:hAnsiTheme="minorHAnsi" w:cstheme="minorHAnsi"/>
                <w:sz w:val="20"/>
                <w:szCs w:val="20"/>
                <w:lang w:eastAsia="ko-KR"/>
              </w:rPr>
            </w:pPr>
            <w:r>
              <w:rPr>
                <w:rFonts w:asciiTheme="minorHAnsi" w:hAnsiTheme="minorHAnsi" w:cstheme="minorHAnsi"/>
                <w:sz w:val="20"/>
                <w:szCs w:val="20"/>
              </w:rPr>
              <w:t>//</w:t>
            </w:r>
            <w:r>
              <w:rPr>
                <w:rFonts w:asciiTheme="minorHAnsi" w:hAnsiTheme="minorHAnsi" w:cstheme="minorHAnsi"/>
                <w:sz w:val="20"/>
                <w:szCs w:val="20"/>
                <w:lang w:eastAsia="ko-KR"/>
              </w:rPr>
              <w:t>2017</w:t>
            </w:r>
          </w:p>
        </w:tc>
      </w:tr>
      <w:tr w:rsidR="007F62DB" w14:paraId="218B391B" w14:textId="77777777" w:rsidTr="007F62DB">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058A54CD" w14:textId="77777777" w:rsidR="007F62DB" w:rsidRDefault="007F62DB">
            <w:pPr>
              <w:rPr>
                <w:rFonts w:cstheme="minorHAnsi"/>
                <w:sz w:val="20"/>
                <w:szCs w:val="20"/>
              </w:rPr>
            </w:pPr>
            <w:r>
              <w:rPr>
                <w:rStyle w:val="None"/>
                <w:rFonts w:cstheme="minorHAnsi"/>
                <w:sz w:val="20"/>
                <w:szCs w:val="20"/>
              </w:rPr>
              <w:t xml:space="preserve">Test Case </w:t>
            </w:r>
            <w:r>
              <w:rPr>
                <w:rStyle w:val="None"/>
                <w:rFonts w:cstheme="minorHAnsi"/>
                <w:sz w:val="20"/>
                <w:szCs w:val="20"/>
              </w:rPr>
              <w:br/>
              <w:t>Description</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6E3EADB" w14:textId="77777777" w:rsidR="007F62DB" w:rsidRDefault="007F62DB">
            <w:pPr>
              <w:pStyle w:val="BodyA"/>
              <w:spacing w:after="0" w:line="240" w:lineRule="auto"/>
              <w:contextualSpacing/>
              <w:rPr>
                <w:rFonts w:asciiTheme="minorHAnsi" w:hAnsiTheme="minorHAnsi" w:cs="Verdana"/>
                <w:sz w:val="20"/>
                <w:szCs w:val="20"/>
              </w:rPr>
            </w:pPr>
            <w:r>
              <w:rPr>
                <w:rFonts w:asciiTheme="minorHAnsi" w:hAnsiTheme="minorHAnsi" w:cs="Verdana"/>
                <w:sz w:val="20"/>
                <w:szCs w:val="20"/>
              </w:rPr>
              <w:t>Verify that a shipper&amp;receiver or receiver user can see the latest information of shipments.</w:t>
            </w:r>
          </w:p>
          <w:p w14:paraId="10B597BF"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Verdana"/>
                <w:sz w:val="20"/>
                <w:szCs w:val="20"/>
              </w:rPr>
              <w:t>Received items are printable as physical receipts.</w:t>
            </w:r>
          </w:p>
        </w:tc>
      </w:tr>
      <w:tr w:rsidR="007F62DB" w14:paraId="5197C768" w14:textId="77777777" w:rsidTr="007F62DB">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751A758E" w14:textId="77777777" w:rsidR="007F62DB" w:rsidRDefault="007F62DB">
            <w:pPr>
              <w:rPr>
                <w:rFonts w:cstheme="minorHAnsi"/>
                <w:sz w:val="20"/>
                <w:szCs w:val="20"/>
              </w:rPr>
            </w:pPr>
            <w:r>
              <w:rPr>
                <w:rStyle w:val="None"/>
                <w:rFonts w:cstheme="minorHAnsi"/>
                <w:sz w:val="20"/>
                <w:szCs w:val="20"/>
              </w:rPr>
              <w:t>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31CC3FF"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Pass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Fail     </w:t>
            </w:r>
          </w:p>
        </w:tc>
      </w:tr>
      <w:tr w:rsidR="007F62DB" w14:paraId="444B5476" w14:textId="77777777" w:rsidTr="007F62DB">
        <w:trPr>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hideMark/>
          </w:tcPr>
          <w:p w14:paraId="46C9BC58" w14:textId="77777777" w:rsidR="007F62DB" w:rsidRDefault="007F62DB">
            <w:pPr>
              <w:pStyle w:val="BodyA"/>
              <w:tabs>
                <w:tab w:val="center" w:pos="4642"/>
                <w:tab w:val="left" w:pos="5940"/>
              </w:tabs>
              <w:spacing w:after="0" w:line="240" w:lineRule="auto"/>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b/>
              <w:t>Introduction</w:t>
            </w:r>
            <w:r>
              <w:rPr>
                <w:rStyle w:val="None"/>
                <w:rFonts w:asciiTheme="minorHAnsi" w:hAnsiTheme="minorHAnsi" w:cstheme="minorHAnsi"/>
                <w:b/>
                <w:color w:val="FFFFFF" w:themeColor="background1"/>
                <w:sz w:val="20"/>
                <w:szCs w:val="20"/>
              </w:rPr>
              <w:tab/>
            </w:r>
          </w:p>
        </w:tc>
      </w:tr>
      <w:tr w:rsidR="007F62DB" w14:paraId="436C810D" w14:textId="77777777" w:rsidTr="007F62DB">
        <w:trPr>
          <w:trHeight w:val="20"/>
          <w:jc w:val="center"/>
        </w:trPr>
        <w:tc>
          <w:tcPr>
            <w:tcW w:w="1555" w:type="dxa"/>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8F3FA34" w14:textId="77777777" w:rsidR="007F62DB" w:rsidRDefault="007F62DB">
            <w:pPr>
              <w:rPr>
                <w:rFonts w:cstheme="minorHAnsi"/>
                <w:sz w:val="20"/>
                <w:szCs w:val="20"/>
              </w:rPr>
            </w:pPr>
            <w:r>
              <w:rPr>
                <w:rStyle w:val="None"/>
                <w:rFonts w:cstheme="minorHAnsi"/>
                <w:sz w:val="20"/>
                <w:szCs w:val="20"/>
              </w:rPr>
              <w:t>Requirement(s) to be tested</w:t>
            </w:r>
          </w:p>
        </w:tc>
        <w:tc>
          <w:tcPr>
            <w:tcW w:w="7890" w:type="dxa"/>
            <w:gridSpan w:val="3"/>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2D24D5E" w14:textId="77777777" w:rsidR="007F62DB" w:rsidRDefault="007F62DB">
            <w:pPr>
              <w:widowControl w:val="0"/>
              <w:autoSpaceDE w:val="0"/>
              <w:autoSpaceDN w:val="0"/>
              <w:adjustRightInd w:val="0"/>
              <w:spacing w:after="0"/>
              <w:rPr>
                <w:rFonts w:cs="Verdana"/>
                <w:sz w:val="20"/>
                <w:szCs w:val="20"/>
              </w:rPr>
            </w:pPr>
            <w:r>
              <w:rPr>
                <w:rFonts w:cs="Verdana"/>
                <w:sz w:val="20"/>
                <w:szCs w:val="20"/>
              </w:rPr>
              <w:t>All relevant data is successfully captured by the shipment system and correctly printed.</w:t>
            </w:r>
          </w:p>
          <w:p w14:paraId="38EEFCFE" w14:textId="77777777" w:rsidR="007F62DB" w:rsidRDefault="007F62DB">
            <w:pPr>
              <w:widowControl w:val="0"/>
              <w:autoSpaceDE w:val="0"/>
              <w:autoSpaceDN w:val="0"/>
              <w:adjustRightInd w:val="0"/>
              <w:spacing w:after="0"/>
              <w:rPr>
                <w:rFonts w:cs="Verdana"/>
                <w:sz w:val="20"/>
                <w:szCs w:val="20"/>
              </w:rPr>
            </w:pPr>
            <w:r>
              <w:rPr>
                <w:rFonts w:cs="Verdana"/>
                <w:sz w:val="20"/>
                <w:szCs w:val="20"/>
              </w:rPr>
              <w:t>Related to requirement number 2 and 3.</w:t>
            </w:r>
          </w:p>
        </w:tc>
      </w:tr>
      <w:tr w:rsidR="007F62DB" w14:paraId="7AFEEFC4" w14:textId="77777777" w:rsidTr="007F62DB">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349FB554" w14:textId="77777777" w:rsidR="007F62DB" w:rsidRDefault="007F62DB">
            <w:pPr>
              <w:rPr>
                <w:rFonts w:cstheme="minorHAnsi"/>
                <w:sz w:val="20"/>
                <w:szCs w:val="20"/>
              </w:rPr>
            </w:pPr>
            <w:r>
              <w:rPr>
                <w:rStyle w:val="None"/>
                <w:rFonts w:cstheme="minorHAnsi"/>
                <w:sz w:val="20"/>
                <w:szCs w:val="20"/>
              </w:rPr>
              <w:t>Set Up and Constrains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DFC16AD" w14:textId="77777777" w:rsidR="007F62DB" w:rsidRDefault="007F62DB">
            <w:pPr>
              <w:pStyle w:val="BodyA"/>
              <w:spacing w:after="0" w:line="240" w:lineRule="auto"/>
              <w:rPr>
                <w:rFonts w:asciiTheme="minorHAnsi" w:hAnsiTheme="minorHAnsi" w:cstheme="minorHAnsi"/>
                <w:sz w:val="20"/>
                <w:szCs w:val="20"/>
              </w:rPr>
            </w:pPr>
            <w:r>
              <w:rPr>
                <w:rFonts w:asciiTheme="minorHAnsi" w:hAnsiTheme="minorHAnsi" w:cs="Verdana"/>
                <w:sz w:val="20"/>
                <w:szCs w:val="20"/>
              </w:rPr>
              <w:t>To complete this test, the shipment data must be created. The user defined as a sihpper&amp;receiver or receiver must view all shipment data.</w:t>
            </w:r>
          </w:p>
        </w:tc>
      </w:tr>
      <w:tr w:rsidR="007F62DB" w14:paraId="5E908202" w14:textId="77777777" w:rsidTr="007F62DB">
        <w:trPr>
          <w:trHeight w:val="324"/>
          <w:jc w:val="center"/>
        </w:trPr>
        <w:tc>
          <w:tcPr>
            <w:tcW w:w="9445" w:type="dxa"/>
            <w:gridSpan w:val="4"/>
            <w:tcBorders>
              <w:top w:val="single" w:sz="4" w:space="0" w:color="000000"/>
              <w:left w:val="single" w:sz="4" w:space="0" w:color="000000"/>
              <w:bottom w:val="single" w:sz="4" w:space="0" w:color="000000"/>
              <w:right w:val="single" w:sz="4" w:space="0" w:color="000000"/>
            </w:tcBorders>
            <w:shd w:val="solid" w:color="auto" w:fill="auto"/>
            <w:tcMar>
              <w:top w:w="80" w:type="dxa"/>
              <w:left w:w="80" w:type="dxa"/>
              <w:bottom w:w="80" w:type="dxa"/>
              <w:right w:w="80" w:type="dxa"/>
            </w:tcMar>
            <w:hideMark/>
          </w:tcPr>
          <w:p w14:paraId="21413B66" w14:textId="77777777" w:rsidR="007F62DB" w:rsidRDefault="007F62DB">
            <w:pPr>
              <w:pStyle w:val="BodyA"/>
              <w:spacing w:after="0" w:line="240" w:lineRule="auto"/>
              <w:jc w:val="center"/>
              <w:rPr>
                <w:rFonts w:asciiTheme="minorHAnsi" w:hAnsiTheme="minorHAnsi" w:cstheme="minorHAnsi"/>
                <w:sz w:val="20"/>
                <w:szCs w:val="20"/>
              </w:rPr>
            </w:pPr>
            <w:r>
              <w:rPr>
                <w:rStyle w:val="None"/>
                <w:rFonts w:asciiTheme="minorHAnsi" w:hAnsiTheme="minorHAnsi" w:cstheme="minorHAnsi"/>
                <w:b/>
                <w:color w:val="FFFFFF" w:themeColor="background1"/>
                <w:sz w:val="20"/>
                <w:szCs w:val="20"/>
              </w:rPr>
              <w:t>Test</w:t>
            </w:r>
          </w:p>
        </w:tc>
      </w:tr>
      <w:tr w:rsidR="007F62DB" w14:paraId="61879216" w14:textId="77777777" w:rsidTr="007F62DB">
        <w:trPr>
          <w:trHeight w:val="423"/>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8D86B47" w14:textId="77777777" w:rsidR="007F62DB" w:rsidRDefault="007F62DB">
            <w:pPr>
              <w:rPr>
                <w:rFonts w:cstheme="minorHAnsi"/>
                <w:sz w:val="20"/>
                <w:szCs w:val="20"/>
              </w:rPr>
            </w:pPr>
            <w:r>
              <w:rPr>
                <w:rStyle w:val="None"/>
                <w:rFonts w:cstheme="minorHAnsi"/>
                <w:sz w:val="20"/>
                <w:szCs w:val="20"/>
              </w:rPr>
              <w:t>Input</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519879DA" w14:textId="77777777" w:rsidR="007F62DB" w:rsidRDefault="007F62DB">
            <w:pPr>
              <w:widowControl w:val="0"/>
              <w:tabs>
                <w:tab w:val="left" w:pos="220"/>
                <w:tab w:val="left" w:pos="720"/>
              </w:tabs>
              <w:autoSpaceDE w:val="0"/>
              <w:autoSpaceDN w:val="0"/>
              <w:adjustRightInd w:val="0"/>
              <w:spacing w:after="0"/>
              <w:rPr>
                <w:rFonts w:cs="Verdana"/>
                <w:sz w:val="20"/>
                <w:szCs w:val="20"/>
              </w:rPr>
            </w:pPr>
          </w:p>
        </w:tc>
      </w:tr>
      <w:tr w:rsidR="007F62DB" w14:paraId="1B2D9E99" w14:textId="77777777" w:rsidTr="007F62DB">
        <w:trPr>
          <w:trHeight w:val="9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8FC336E" w14:textId="77777777" w:rsidR="007F62DB" w:rsidRDefault="007F62DB">
            <w:pPr>
              <w:rPr>
                <w:rFonts w:cstheme="minorHAnsi"/>
                <w:sz w:val="20"/>
                <w:szCs w:val="20"/>
              </w:rPr>
            </w:pPr>
            <w:r>
              <w:rPr>
                <w:rStyle w:val="None"/>
                <w:rFonts w:cstheme="minorHAnsi"/>
                <w:sz w:val="20"/>
                <w:szCs w:val="20"/>
              </w:rPr>
              <w:t>Procedural Steps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E4DC9D7" w14:textId="77777777" w:rsidR="007F62DB" w:rsidRDefault="007F62DB" w:rsidP="007F62DB">
            <w:pPr>
              <w:pStyle w:val="ListParagraph"/>
              <w:widowControl w:val="0"/>
              <w:numPr>
                <w:ilvl w:val="0"/>
                <w:numId w:val="27"/>
              </w:numPr>
              <w:tabs>
                <w:tab w:val="left" w:pos="220"/>
                <w:tab w:val="left" w:pos="720"/>
              </w:tabs>
              <w:autoSpaceDE w:val="0"/>
              <w:autoSpaceDN w:val="0"/>
              <w:adjustRightInd w:val="0"/>
              <w:spacing w:after="0" w:line="240" w:lineRule="auto"/>
              <w:rPr>
                <w:rFonts w:cs="Verdana"/>
                <w:sz w:val="20"/>
                <w:szCs w:val="20"/>
              </w:rPr>
            </w:pPr>
            <w:r>
              <w:rPr>
                <w:rFonts w:cs="Verdana"/>
                <w:sz w:val="20"/>
                <w:szCs w:val="20"/>
              </w:rPr>
              <w:t>Open the shipment application.</w:t>
            </w:r>
          </w:p>
          <w:p w14:paraId="394536DD" w14:textId="77777777" w:rsidR="007F62DB" w:rsidRDefault="007F62DB" w:rsidP="007F62DB">
            <w:pPr>
              <w:widowControl w:val="0"/>
              <w:numPr>
                <w:ilvl w:val="0"/>
                <w:numId w:val="27"/>
              </w:numPr>
              <w:tabs>
                <w:tab w:val="left" w:pos="220"/>
                <w:tab w:val="left" w:pos="720"/>
              </w:tabs>
              <w:autoSpaceDE w:val="0"/>
              <w:autoSpaceDN w:val="0"/>
              <w:adjustRightInd w:val="0"/>
              <w:spacing w:after="0"/>
              <w:rPr>
                <w:rFonts w:cs="Verdana"/>
                <w:sz w:val="20"/>
                <w:szCs w:val="20"/>
              </w:rPr>
            </w:pPr>
            <w:r>
              <w:rPr>
                <w:rFonts w:cs="Verdana"/>
                <w:sz w:val="20"/>
                <w:szCs w:val="20"/>
              </w:rPr>
              <w:t>Navigate to the track shipments screen.</w:t>
            </w:r>
          </w:p>
          <w:p w14:paraId="2F569C92" w14:textId="77777777" w:rsidR="007F62DB" w:rsidRDefault="007F62DB" w:rsidP="007F62DB">
            <w:pPr>
              <w:widowControl w:val="0"/>
              <w:numPr>
                <w:ilvl w:val="0"/>
                <w:numId w:val="27"/>
              </w:numPr>
              <w:tabs>
                <w:tab w:val="left" w:pos="220"/>
                <w:tab w:val="left" w:pos="720"/>
              </w:tabs>
              <w:autoSpaceDE w:val="0"/>
              <w:autoSpaceDN w:val="0"/>
              <w:adjustRightInd w:val="0"/>
              <w:spacing w:after="0"/>
              <w:rPr>
                <w:rFonts w:cs="Verdana"/>
                <w:sz w:val="20"/>
                <w:szCs w:val="20"/>
              </w:rPr>
            </w:pPr>
            <w:r>
              <w:rPr>
                <w:rFonts w:cs="Verdana"/>
                <w:sz w:val="20"/>
                <w:szCs w:val="20"/>
              </w:rPr>
              <w:t>Select one or more rows and click print selected button.</w:t>
            </w:r>
          </w:p>
          <w:p w14:paraId="28C1502D" w14:textId="77777777" w:rsidR="007F62DB" w:rsidRDefault="007F62DB" w:rsidP="007F62DB">
            <w:pPr>
              <w:pStyle w:val="ListParagraph"/>
              <w:widowControl w:val="0"/>
              <w:numPr>
                <w:ilvl w:val="0"/>
                <w:numId w:val="27"/>
              </w:numPr>
              <w:tabs>
                <w:tab w:val="left" w:pos="220"/>
                <w:tab w:val="left" w:pos="720"/>
              </w:tabs>
              <w:autoSpaceDE w:val="0"/>
              <w:autoSpaceDN w:val="0"/>
              <w:adjustRightInd w:val="0"/>
              <w:spacing w:after="0" w:line="240" w:lineRule="auto"/>
              <w:rPr>
                <w:rFonts w:cs="Verdana"/>
                <w:sz w:val="20"/>
                <w:szCs w:val="20"/>
              </w:rPr>
            </w:pPr>
            <w:r>
              <w:rPr>
                <w:rFonts w:cs="Verdana"/>
                <w:sz w:val="20"/>
                <w:szCs w:val="20"/>
              </w:rPr>
              <w:t>Verify all the printed data is matching with the displayed data on the tracking shipments list.</w:t>
            </w:r>
          </w:p>
        </w:tc>
      </w:tr>
      <w:tr w:rsidR="007F62DB" w14:paraId="42DEEA95" w14:textId="77777777" w:rsidTr="007F62DB">
        <w:trPr>
          <w:trHeight w:val="26"/>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402A1BAA" w14:textId="77777777" w:rsidR="007F62DB" w:rsidRDefault="007F62DB">
            <w:pPr>
              <w:rPr>
                <w:rFonts w:cstheme="minorHAnsi"/>
                <w:sz w:val="20"/>
                <w:szCs w:val="20"/>
              </w:rPr>
            </w:pPr>
            <w:r>
              <w:rPr>
                <w:rStyle w:val="None"/>
                <w:rFonts w:cstheme="minorHAnsi"/>
                <w:sz w:val="20"/>
                <w:szCs w:val="20"/>
              </w:rPr>
              <w:t>Expected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A74188F" w14:textId="77777777" w:rsidR="007F62DB" w:rsidRDefault="007F62DB">
            <w:pPr>
              <w:widowControl w:val="0"/>
              <w:autoSpaceDE w:val="0"/>
              <w:autoSpaceDN w:val="0"/>
              <w:adjustRightInd w:val="0"/>
              <w:spacing w:after="0"/>
              <w:rPr>
                <w:rFonts w:cs="Verdana"/>
                <w:sz w:val="20"/>
                <w:szCs w:val="20"/>
              </w:rPr>
            </w:pPr>
            <w:r>
              <w:rPr>
                <w:rFonts w:cs="Verdana"/>
                <w:sz w:val="20"/>
                <w:szCs w:val="20"/>
              </w:rPr>
              <w:t>The test is a success if the values printed are map to the proper track shipments screen columns.</w:t>
            </w:r>
          </w:p>
        </w:tc>
      </w:tr>
      <w:tr w:rsidR="007F62DB" w14:paraId="5BA2756B" w14:textId="77777777" w:rsidTr="007F62DB">
        <w:trPr>
          <w:trHeight w:val="279"/>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hideMark/>
          </w:tcPr>
          <w:p w14:paraId="7CDA3EA7" w14:textId="77777777" w:rsidR="007F62DB" w:rsidRDefault="007F62DB">
            <w:pPr>
              <w:pStyle w:val="BodyA"/>
              <w:spacing w:after="0" w:line="240" w:lineRule="auto"/>
              <w:jc w:val="center"/>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Actual Results</w:t>
            </w:r>
          </w:p>
        </w:tc>
      </w:tr>
      <w:tr w:rsidR="007F62DB" w14:paraId="32233B08" w14:textId="77777777" w:rsidTr="007F62DB">
        <w:trPr>
          <w:trHeight w:val="4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027F6151" w14:textId="77777777" w:rsidR="007F62DB" w:rsidRDefault="007F62DB">
            <w:pPr>
              <w:rPr>
                <w:rFonts w:cstheme="minorHAnsi"/>
                <w:sz w:val="20"/>
                <w:szCs w:val="20"/>
              </w:rPr>
            </w:pPr>
            <w:r>
              <w:rPr>
                <w:rStyle w:val="None"/>
                <w:rFonts w:cstheme="minorHAnsi"/>
                <w:sz w:val="20"/>
                <w:szCs w:val="20"/>
              </w:rPr>
              <w:t>Actual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BC512ED" w14:textId="77777777" w:rsidR="007F62DB" w:rsidRDefault="007F62DB">
            <w:pPr>
              <w:widowControl w:val="0"/>
              <w:autoSpaceDE w:val="0"/>
              <w:autoSpaceDN w:val="0"/>
              <w:adjustRightInd w:val="0"/>
              <w:spacing w:after="0"/>
              <w:rPr>
                <w:rFonts w:cs="Verdana"/>
                <w:sz w:val="20"/>
                <w:szCs w:val="20"/>
              </w:rPr>
            </w:pPr>
            <w:r>
              <w:rPr>
                <w:rFonts w:cstheme="minorHAnsi"/>
                <w:sz w:val="20"/>
                <w:szCs w:val="20"/>
              </w:rPr>
              <w:t>R</w:t>
            </w:r>
            <w:r>
              <w:rPr>
                <w:rFonts w:cs="Verdana"/>
                <w:sz w:val="20"/>
                <w:szCs w:val="20"/>
              </w:rPr>
              <w:t>elevant outputs from the procedural steps:</w:t>
            </w:r>
          </w:p>
          <w:p w14:paraId="0273F847" w14:textId="77777777" w:rsidR="007F62DB" w:rsidRDefault="007F62DB">
            <w:pPr>
              <w:widowControl w:val="0"/>
              <w:autoSpaceDE w:val="0"/>
              <w:autoSpaceDN w:val="0"/>
              <w:adjustRightInd w:val="0"/>
              <w:spacing w:after="0"/>
              <w:rPr>
                <w:rFonts w:cs="Verdana"/>
                <w:sz w:val="20"/>
                <w:szCs w:val="20"/>
              </w:rPr>
            </w:pPr>
            <w:r>
              <w:rPr>
                <w:rFonts w:cs="Verdana"/>
                <w:sz w:val="20"/>
                <w:szCs w:val="20"/>
              </w:rPr>
              <w:t>Step 1: The shipment application opens as expected.</w:t>
            </w:r>
          </w:p>
          <w:p w14:paraId="36086EAC" w14:textId="77777777" w:rsidR="007F62DB" w:rsidRDefault="007F62DB">
            <w:pPr>
              <w:widowControl w:val="0"/>
              <w:autoSpaceDE w:val="0"/>
              <w:autoSpaceDN w:val="0"/>
              <w:adjustRightInd w:val="0"/>
              <w:spacing w:after="0"/>
              <w:rPr>
                <w:rFonts w:cs="Verdana"/>
                <w:sz w:val="20"/>
                <w:szCs w:val="20"/>
              </w:rPr>
            </w:pPr>
            <w:r>
              <w:rPr>
                <w:rFonts w:cs="Verdana"/>
                <w:sz w:val="20"/>
                <w:szCs w:val="20"/>
              </w:rPr>
              <w:t>Step 2: Application opens to the track shipments screen.</w:t>
            </w:r>
          </w:p>
          <w:p w14:paraId="7C8A7CC6"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Step 3: All column headers exist and values are entered.</w:t>
            </w:r>
          </w:p>
          <w:p w14:paraId="67E1A2ED"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(Screenshot to be added)</w:t>
            </w:r>
          </w:p>
          <w:p w14:paraId="5634469F" w14:textId="77777777" w:rsidR="007F62DB" w:rsidRDefault="007F62DB">
            <w:pPr>
              <w:widowControl w:val="0"/>
              <w:autoSpaceDE w:val="0"/>
              <w:autoSpaceDN w:val="0"/>
              <w:adjustRightInd w:val="0"/>
              <w:spacing w:after="0"/>
              <w:rPr>
                <w:rFonts w:cs="Verdana"/>
                <w:sz w:val="20"/>
                <w:szCs w:val="20"/>
              </w:rPr>
            </w:pPr>
            <w:r>
              <w:rPr>
                <w:rFonts w:cs="Verdana"/>
                <w:sz w:val="20"/>
                <w:szCs w:val="20"/>
              </w:rPr>
              <w:t>Step 4: User is able to click one or more rows.</w:t>
            </w:r>
          </w:p>
          <w:p w14:paraId="2E862A83"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Step 5: The corresponding data is printed when the print selected button is clicked.</w:t>
            </w:r>
          </w:p>
          <w:p w14:paraId="6C19BAE1" w14:textId="77777777" w:rsidR="007F62DB" w:rsidRDefault="007F62DB">
            <w:pPr>
              <w:widowControl w:val="0"/>
              <w:autoSpaceDE w:val="0"/>
              <w:autoSpaceDN w:val="0"/>
              <w:adjustRightInd w:val="0"/>
              <w:spacing w:after="0"/>
              <w:rPr>
                <w:rFonts w:cs="Verdana"/>
                <w:sz w:val="20"/>
                <w:szCs w:val="20"/>
              </w:rPr>
            </w:pPr>
            <w:r>
              <w:rPr>
                <w:rFonts w:cs="Verdana"/>
                <w:sz w:val="20"/>
                <w:szCs w:val="20"/>
              </w:rPr>
              <w:t>The test passed. All steps were able to be completed as expected with the outcomes that were listed in the test case.</w:t>
            </w:r>
          </w:p>
        </w:tc>
      </w:tr>
      <w:tr w:rsidR="007F62DB" w14:paraId="0FF29CF6" w14:textId="77777777" w:rsidTr="007F62DB">
        <w:trPr>
          <w:trHeight w:val="63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0C9C6DF6" w14:textId="77777777" w:rsidR="007F62DB" w:rsidRDefault="007F62DB">
            <w:pPr>
              <w:rPr>
                <w:rFonts w:cstheme="minorHAnsi"/>
                <w:sz w:val="20"/>
                <w:szCs w:val="20"/>
              </w:rPr>
            </w:pPr>
            <w:r>
              <w:rPr>
                <w:rStyle w:val="None"/>
                <w:rFonts w:cstheme="minorHAnsi"/>
                <w:sz w:val="20"/>
                <w:szCs w:val="20"/>
              </w:rPr>
              <w:t>Comments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83337DA" w14:textId="77777777" w:rsidR="007F62DB" w:rsidRDefault="007F62DB">
            <w:pPr>
              <w:pStyle w:val="BodyA"/>
              <w:spacing w:after="0" w:line="240" w:lineRule="auto"/>
              <w:rPr>
                <w:rFonts w:asciiTheme="minorHAnsi" w:hAnsiTheme="minorHAnsi" w:cstheme="minorHAnsi"/>
                <w:sz w:val="20"/>
                <w:szCs w:val="20"/>
              </w:rPr>
            </w:pPr>
            <w:r>
              <w:rPr>
                <w:rFonts w:asciiTheme="minorHAnsi" w:hAnsiTheme="minorHAnsi" w:cstheme="minorHAnsi"/>
                <w:sz w:val="20"/>
                <w:szCs w:val="20"/>
              </w:rPr>
              <w:t>Must be test with two different user levels (</w:t>
            </w:r>
            <w:r>
              <w:rPr>
                <w:rFonts w:asciiTheme="minorHAnsi" w:hAnsiTheme="minorHAnsi" w:cs="Verdana"/>
                <w:sz w:val="20"/>
                <w:szCs w:val="20"/>
              </w:rPr>
              <w:t>shipper&amp;receiver, receiver).</w:t>
            </w:r>
          </w:p>
        </w:tc>
      </w:tr>
    </w:tbl>
    <w:p w14:paraId="697C3905" w14:textId="77777777" w:rsidR="007F62DB" w:rsidRDefault="007F62DB" w:rsidP="007F62DB">
      <w:pPr>
        <w:pStyle w:val="Normal1"/>
      </w:pPr>
    </w:p>
    <w:tbl>
      <w:tblPr>
        <w:tblW w:w="945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338"/>
        <w:gridCol w:w="1357"/>
        <w:gridCol w:w="5200"/>
      </w:tblGrid>
      <w:tr w:rsidR="007F62DB" w14:paraId="066CB20C" w14:textId="77777777" w:rsidTr="007F62DB">
        <w:trPr>
          <w:trHeight w:val="20"/>
          <w:jc w:val="center"/>
        </w:trPr>
        <w:tc>
          <w:tcPr>
            <w:tcW w:w="9445" w:type="dxa"/>
            <w:gridSpan w:val="4"/>
            <w:tcBorders>
              <w:top w:val="single" w:sz="4" w:space="0" w:color="000000"/>
              <w:left w:val="single" w:sz="4" w:space="0" w:color="000000"/>
              <w:bottom w:val="single" w:sz="4" w:space="0" w:color="000000"/>
              <w:right w:val="single" w:sz="8" w:space="0" w:color="FFFFFF"/>
            </w:tcBorders>
            <w:shd w:val="clear" w:color="auto" w:fill="000000" w:themeFill="text1"/>
            <w:tcMar>
              <w:top w:w="80" w:type="dxa"/>
              <w:left w:w="80" w:type="dxa"/>
              <w:bottom w:w="80" w:type="dxa"/>
              <w:right w:w="80" w:type="dxa"/>
            </w:tcMar>
            <w:hideMark/>
          </w:tcPr>
          <w:p w14:paraId="5DA462BC" w14:textId="77777777" w:rsidR="007F62DB" w:rsidRDefault="007F62DB">
            <w:pPr>
              <w:pStyle w:val="Normal1"/>
              <w:spacing w:after="0"/>
              <w:jc w:val="center"/>
              <w:rPr>
                <w:b/>
                <w:color w:val="FFFFFF" w:themeColor="background1"/>
              </w:rPr>
            </w:pPr>
            <w:bookmarkStart w:id="2" w:name="_GoBack"/>
            <w:r>
              <w:rPr>
                <w:b/>
                <w:color w:val="FFFFFF" w:themeColor="background1"/>
              </w:rPr>
              <w:lastRenderedPageBreak/>
              <w:t>General Information</w:t>
            </w:r>
          </w:p>
        </w:tc>
      </w:tr>
      <w:tr w:rsidR="007F62DB" w14:paraId="087F94C0" w14:textId="77777777" w:rsidTr="007F62DB">
        <w:trPr>
          <w:trHeight w:val="18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2F7317B" w14:textId="77777777" w:rsidR="007F62DB" w:rsidRDefault="007F62DB">
            <w:pPr>
              <w:rPr>
                <w:rFonts w:cstheme="minorHAnsi"/>
                <w:sz w:val="18"/>
                <w:szCs w:val="20"/>
              </w:rPr>
            </w:pPr>
            <w:r>
              <w:rPr>
                <w:rFonts w:cstheme="minorHAnsi"/>
                <w:sz w:val="18"/>
                <w:szCs w:val="20"/>
              </w:rPr>
              <w:t>Test Type</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3031FB39"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color w:val="000000" w:themeColor="text1"/>
                <w:sz w:val="20"/>
                <w:szCs w:val="20"/>
              </w:rPr>
              <w:sym w:font="Wingdings 2" w:char="F053"/>
            </w:r>
            <w:r>
              <w:rPr>
                <w:rFonts w:asciiTheme="minorHAnsi" w:hAnsiTheme="minorHAnsi" w:cstheme="minorHAnsi"/>
                <w:color w:val="000000" w:themeColor="text1"/>
                <w:sz w:val="20"/>
                <w:szCs w:val="20"/>
              </w:rPr>
              <w:t xml:space="preserve"> Functionality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Positive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Negative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Performance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Regression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Overload</w:t>
            </w:r>
          </w:p>
        </w:tc>
      </w:tr>
      <w:tr w:rsidR="007F62DB" w14:paraId="475E8C1E" w14:textId="77777777" w:rsidTr="007F62DB">
        <w:trPr>
          <w:trHeight w:val="357"/>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17A3177" w14:textId="77777777" w:rsidR="007F62DB" w:rsidRDefault="007F62DB">
            <w:pPr>
              <w:rPr>
                <w:rFonts w:cstheme="minorHAnsi"/>
                <w:sz w:val="20"/>
                <w:szCs w:val="20"/>
              </w:rPr>
            </w:pPr>
            <w:r>
              <w:rPr>
                <w:rFonts w:cstheme="minorHAnsi"/>
                <w:sz w:val="18"/>
                <w:szCs w:val="20"/>
              </w:rPr>
              <w:t>Test Number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7C8600B" w14:textId="77777777" w:rsidR="007F62DB" w:rsidRDefault="007F62DB">
            <w:pPr>
              <w:rPr>
                <w:rFonts w:cstheme="minorHAnsi"/>
                <w:sz w:val="20"/>
                <w:szCs w:val="20"/>
              </w:rPr>
            </w:pPr>
            <w:r>
              <w:rPr>
                <w:rStyle w:val="None"/>
                <w:rFonts w:cstheme="minorHAnsi"/>
                <w:sz w:val="20"/>
                <w:szCs w:val="20"/>
              </w:rPr>
              <w:t>4</w:t>
            </w:r>
          </w:p>
        </w:tc>
        <w:tc>
          <w:tcPr>
            <w:tcW w:w="135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0D198095"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 xml:space="preserve">Test Date </w:t>
            </w:r>
          </w:p>
        </w:tc>
        <w:tc>
          <w:tcPr>
            <w:tcW w:w="519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6668DE7"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sz w:val="20"/>
                <w:szCs w:val="20"/>
              </w:rPr>
              <w:t>//2017</w:t>
            </w:r>
          </w:p>
        </w:tc>
      </w:tr>
      <w:tr w:rsidR="007F62DB" w14:paraId="7DC547A3" w14:textId="77777777" w:rsidTr="007F62DB">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1323364" w14:textId="77777777" w:rsidR="007F62DB" w:rsidRDefault="007F62DB">
            <w:pPr>
              <w:rPr>
                <w:rFonts w:cstheme="minorHAnsi"/>
                <w:sz w:val="20"/>
                <w:szCs w:val="20"/>
              </w:rPr>
            </w:pPr>
            <w:r>
              <w:rPr>
                <w:rStyle w:val="None"/>
                <w:rFonts w:cstheme="minorHAnsi"/>
                <w:sz w:val="20"/>
                <w:szCs w:val="20"/>
              </w:rPr>
              <w:t xml:space="preserve">Test Case </w:t>
            </w:r>
            <w:r>
              <w:rPr>
                <w:rStyle w:val="None"/>
                <w:rFonts w:cstheme="minorHAnsi"/>
                <w:sz w:val="20"/>
                <w:szCs w:val="20"/>
              </w:rPr>
              <w:br/>
              <w:t>Description</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4DEA4AA9" w14:textId="77777777" w:rsidR="007F62DB" w:rsidRDefault="007F62DB">
            <w:pPr>
              <w:pStyle w:val="BodyA"/>
              <w:spacing w:after="0" w:line="240" w:lineRule="auto"/>
              <w:contextualSpacing/>
              <w:rPr>
                <w:rFonts w:asciiTheme="minorHAnsi" w:hAnsiTheme="minorHAnsi"/>
                <w:sz w:val="20"/>
                <w:szCs w:val="20"/>
              </w:rPr>
            </w:pPr>
            <w:r>
              <w:rPr>
                <w:rFonts w:asciiTheme="minorHAnsi" w:hAnsiTheme="minorHAnsi" w:cs="Verdana"/>
                <w:sz w:val="20"/>
                <w:szCs w:val="20"/>
              </w:rPr>
              <w:t>Verify that a courier user has access to the list of shipments and update status screen.</w:t>
            </w:r>
            <w:r>
              <w:rPr>
                <w:rFonts w:asciiTheme="minorHAnsi" w:hAnsiTheme="minorHAnsi"/>
                <w:sz w:val="20"/>
                <w:szCs w:val="20"/>
              </w:rPr>
              <w:t xml:space="preserve"> </w:t>
            </w:r>
          </w:p>
          <w:p w14:paraId="303F0C3D"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sz w:val="20"/>
                <w:szCs w:val="20"/>
              </w:rPr>
              <w:t>User completes the shipment by updating its status.</w:t>
            </w:r>
          </w:p>
        </w:tc>
      </w:tr>
      <w:tr w:rsidR="007F62DB" w14:paraId="7F521BCA" w14:textId="77777777" w:rsidTr="007F62DB">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45A435C" w14:textId="77777777" w:rsidR="007F62DB" w:rsidRDefault="007F62DB">
            <w:pPr>
              <w:rPr>
                <w:rFonts w:cstheme="minorHAnsi"/>
                <w:sz w:val="20"/>
                <w:szCs w:val="20"/>
              </w:rPr>
            </w:pPr>
            <w:r>
              <w:rPr>
                <w:rStyle w:val="None"/>
                <w:rFonts w:cstheme="minorHAnsi"/>
                <w:sz w:val="20"/>
                <w:szCs w:val="20"/>
              </w:rPr>
              <w:t>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5D6DFBC" w14:textId="77777777" w:rsidR="007F62DB" w:rsidRDefault="007F62DB">
            <w:pPr>
              <w:pStyle w:val="BodyA"/>
              <w:spacing w:after="0" w:line="240" w:lineRule="auto"/>
              <w:contextualSpacing/>
              <w:rPr>
                <w:rFonts w:asciiTheme="minorHAnsi" w:hAnsiTheme="minorHAnsi" w:cstheme="minorHAnsi"/>
                <w:sz w:val="20"/>
                <w:szCs w:val="20"/>
              </w:rPr>
            </w:pPr>
            <w:r>
              <w:rPr>
                <w:rFonts w:asciiTheme="minorHAnsi" w:hAnsiTheme="minorHAnsi" w:cstheme="minorHAnsi"/>
                <w:color w:val="000000" w:themeColor="text1"/>
                <w:sz w:val="20"/>
                <w:szCs w:val="20"/>
              </w:rPr>
              <w:sym w:font="Wingdings 2" w:char="F053"/>
            </w:r>
            <w:r>
              <w:rPr>
                <w:rFonts w:asciiTheme="minorHAnsi" w:hAnsiTheme="minorHAnsi" w:cstheme="minorHAnsi"/>
                <w:color w:val="000000" w:themeColor="text1"/>
                <w:sz w:val="20"/>
                <w:szCs w:val="20"/>
              </w:rPr>
              <w:t xml:space="preserve"> Pass     </w:t>
            </w:r>
            <w:r>
              <w:rPr>
                <w:rFonts w:asciiTheme="minorHAnsi" w:hAnsiTheme="minorHAnsi" w:cstheme="minorHAnsi"/>
                <w:color w:val="000000" w:themeColor="text1"/>
                <w:sz w:val="20"/>
                <w:szCs w:val="20"/>
              </w:rPr>
              <w:sym w:font="Wingdings 2" w:char="F0A3"/>
            </w:r>
            <w:r>
              <w:rPr>
                <w:rFonts w:asciiTheme="minorHAnsi" w:hAnsiTheme="minorHAnsi" w:cstheme="minorHAnsi"/>
                <w:color w:val="000000" w:themeColor="text1"/>
                <w:sz w:val="20"/>
                <w:szCs w:val="20"/>
              </w:rPr>
              <w:t xml:space="preserve"> Fail     </w:t>
            </w:r>
          </w:p>
        </w:tc>
      </w:tr>
      <w:tr w:rsidR="007F62DB" w14:paraId="20968F35" w14:textId="77777777" w:rsidTr="007F62DB">
        <w:trPr>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hideMark/>
          </w:tcPr>
          <w:p w14:paraId="0C011530" w14:textId="77777777" w:rsidR="007F62DB" w:rsidRDefault="007F62DB">
            <w:pPr>
              <w:pStyle w:val="BodyA"/>
              <w:tabs>
                <w:tab w:val="center" w:pos="4642"/>
                <w:tab w:val="left" w:pos="5940"/>
              </w:tabs>
              <w:spacing w:after="0" w:line="240" w:lineRule="auto"/>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b/>
              <w:t>Introduction</w:t>
            </w:r>
            <w:r>
              <w:rPr>
                <w:rStyle w:val="None"/>
                <w:rFonts w:asciiTheme="minorHAnsi" w:hAnsiTheme="minorHAnsi" w:cstheme="minorHAnsi"/>
                <w:b/>
                <w:color w:val="FFFFFF" w:themeColor="background1"/>
                <w:sz w:val="20"/>
                <w:szCs w:val="20"/>
              </w:rPr>
              <w:tab/>
            </w:r>
          </w:p>
        </w:tc>
      </w:tr>
      <w:tr w:rsidR="007F62DB" w14:paraId="23411A7F" w14:textId="77777777" w:rsidTr="007F62DB">
        <w:trPr>
          <w:trHeight w:val="20"/>
          <w:jc w:val="center"/>
        </w:trPr>
        <w:tc>
          <w:tcPr>
            <w:tcW w:w="1555" w:type="dxa"/>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4B00A3A5" w14:textId="77777777" w:rsidR="007F62DB" w:rsidRDefault="007F62DB">
            <w:pPr>
              <w:rPr>
                <w:rFonts w:cstheme="minorHAnsi"/>
                <w:sz w:val="20"/>
                <w:szCs w:val="20"/>
              </w:rPr>
            </w:pPr>
            <w:r>
              <w:rPr>
                <w:rStyle w:val="None"/>
                <w:rFonts w:cstheme="minorHAnsi"/>
                <w:sz w:val="20"/>
                <w:szCs w:val="20"/>
              </w:rPr>
              <w:t>Requirement(s) to be tested</w:t>
            </w:r>
          </w:p>
        </w:tc>
        <w:tc>
          <w:tcPr>
            <w:tcW w:w="7890" w:type="dxa"/>
            <w:gridSpan w:val="3"/>
            <w:tcBorders>
              <w:top w:val="single" w:sz="4" w:space="0" w:color="000000" w:themeColor="text1"/>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7292BE0A" w14:textId="77777777" w:rsidR="007F62DB" w:rsidRDefault="007F62DB">
            <w:pPr>
              <w:widowControl w:val="0"/>
              <w:autoSpaceDE w:val="0"/>
              <w:autoSpaceDN w:val="0"/>
              <w:adjustRightInd w:val="0"/>
              <w:spacing w:after="0"/>
              <w:rPr>
                <w:rFonts w:cs="Verdana"/>
                <w:sz w:val="20"/>
                <w:szCs w:val="20"/>
              </w:rPr>
            </w:pPr>
            <w:r>
              <w:rPr>
                <w:rFonts w:cs="Verdana"/>
                <w:sz w:val="20"/>
                <w:szCs w:val="20"/>
              </w:rPr>
              <w:t>Updated status is successfully captured by the shipment system and correctly transferred between the different screens of the application.</w:t>
            </w:r>
          </w:p>
          <w:p w14:paraId="02918251" w14:textId="77777777" w:rsidR="007F62DB" w:rsidRDefault="007F62DB">
            <w:pPr>
              <w:widowControl w:val="0"/>
              <w:autoSpaceDE w:val="0"/>
              <w:autoSpaceDN w:val="0"/>
              <w:adjustRightInd w:val="0"/>
              <w:spacing w:after="0"/>
              <w:rPr>
                <w:rFonts w:cs="Verdana"/>
                <w:sz w:val="20"/>
                <w:szCs w:val="20"/>
              </w:rPr>
            </w:pPr>
            <w:r>
              <w:rPr>
                <w:rFonts w:cs="Verdana"/>
                <w:sz w:val="20"/>
                <w:szCs w:val="20"/>
              </w:rPr>
              <w:t>Related to requirement number 4.</w:t>
            </w:r>
          </w:p>
        </w:tc>
      </w:tr>
      <w:tr w:rsidR="007F62DB" w14:paraId="47A69A5D" w14:textId="77777777" w:rsidTr="007F62DB">
        <w:trPr>
          <w:trHeight w:val="2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3A22F0B" w14:textId="77777777" w:rsidR="007F62DB" w:rsidRDefault="007F62DB">
            <w:pPr>
              <w:rPr>
                <w:rFonts w:cstheme="minorHAnsi"/>
                <w:sz w:val="20"/>
                <w:szCs w:val="20"/>
              </w:rPr>
            </w:pPr>
            <w:r>
              <w:rPr>
                <w:rStyle w:val="None"/>
                <w:rFonts w:cstheme="minorHAnsi"/>
                <w:sz w:val="20"/>
                <w:szCs w:val="20"/>
              </w:rPr>
              <w:t>Set Up and Constrains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4FF36641" w14:textId="77777777" w:rsidR="007F62DB" w:rsidRDefault="007F62DB">
            <w:pPr>
              <w:pStyle w:val="BodyA"/>
              <w:spacing w:after="0" w:line="240" w:lineRule="auto"/>
              <w:rPr>
                <w:rFonts w:asciiTheme="minorHAnsi" w:hAnsiTheme="minorHAnsi" w:cstheme="minorHAnsi"/>
                <w:sz w:val="20"/>
                <w:szCs w:val="20"/>
              </w:rPr>
            </w:pPr>
            <w:r>
              <w:rPr>
                <w:rFonts w:asciiTheme="minorHAnsi" w:hAnsiTheme="minorHAnsi" w:cs="Verdana"/>
                <w:sz w:val="20"/>
                <w:szCs w:val="20"/>
              </w:rPr>
              <w:t>To complete this test, the shipment data must be created. The user defined as a interoffice courier must view all shipment data.</w:t>
            </w:r>
          </w:p>
        </w:tc>
      </w:tr>
      <w:tr w:rsidR="007F62DB" w14:paraId="14A9E123" w14:textId="77777777" w:rsidTr="007F62DB">
        <w:trPr>
          <w:trHeight w:val="324"/>
          <w:jc w:val="center"/>
        </w:trPr>
        <w:tc>
          <w:tcPr>
            <w:tcW w:w="9445" w:type="dxa"/>
            <w:gridSpan w:val="4"/>
            <w:tcBorders>
              <w:top w:val="single" w:sz="4" w:space="0" w:color="000000"/>
              <w:left w:val="single" w:sz="4" w:space="0" w:color="000000"/>
              <w:bottom w:val="single" w:sz="4" w:space="0" w:color="000000"/>
              <w:right w:val="single" w:sz="4" w:space="0" w:color="000000"/>
            </w:tcBorders>
            <w:shd w:val="solid" w:color="auto" w:fill="auto"/>
            <w:tcMar>
              <w:top w:w="80" w:type="dxa"/>
              <w:left w:w="80" w:type="dxa"/>
              <w:bottom w:w="80" w:type="dxa"/>
              <w:right w:w="80" w:type="dxa"/>
            </w:tcMar>
            <w:hideMark/>
          </w:tcPr>
          <w:p w14:paraId="5D7CB7F4" w14:textId="77777777" w:rsidR="007F62DB" w:rsidRDefault="007F62DB">
            <w:pPr>
              <w:pStyle w:val="BodyA"/>
              <w:spacing w:after="0" w:line="240" w:lineRule="auto"/>
              <w:jc w:val="center"/>
              <w:rPr>
                <w:rFonts w:asciiTheme="minorHAnsi" w:hAnsiTheme="minorHAnsi" w:cstheme="minorHAnsi"/>
                <w:sz w:val="20"/>
                <w:szCs w:val="20"/>
              </w:rPr>
            </w:pPr>
            <w:r>
              <w:rPr>
                <w:rStyle w:val="None"/>
                <w:rFonts w:asciiTheme="minorHAnsi" w:hAnsiTheme="minorHAnsi" w:cstheme="minorHAnsi"/>
                <w:b/>
                <w:color w:val="FFFFFF" w:themeColor="background1"/>
                <w:sz w:val="20"/>
                <w:szCs w:val="20"/>
              </w:rPr>
              <w:t>Test</w:t>
            </w:r>
          </w:p>
        </w:tc>
      </w:tr>
      <w:tr w:rsidR="007F62DB" w14:paraId="1511D84D" w14:textId="77777777" w:rsidTr="007F62DB">
        <w:trPr>
          <w:trHeight w:val="423"/>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542EB8DB" w14:textId="77777777" w:rsidR="007F62DB" w:rsidRDefault="007F62DB">
            <w:pPr>
              <w:rPr>
                <w:rFonts w:cstheme="minorHAnsi"/>
                <w:sz w:val="20"/>
                <w:szCs w:val="20"/>
              </w:rPr>
            </w:pPr>
            <w:r>
              <w:rPr>
                <w:rStyle w:val="None"/>
                <w:rFonts w:cstheme="minorHAnsi"/>
                <w:sz w:val="20"/>
                <w:szCs w:val="20"/>
              </w:rPr>
              <w:t>Input</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1F768BCB" w14:textId="77777777" w:rsidR="007F62DB" w:rsidRDefault="007F62DB">
            <w:pPr>
              <w:widowControl w:val="0"/>
              <w:autoSpaceDE w:val="0"/>
              <w:autoSpaceDN w:val="0"/>
              <w:adjustRightInd w:val="0"/>
              <w:spacing w:after="0"/>
              <w:rPr>
                <w:rFonts w:cs="Verdana"/>
                <w:sz w:val="20"/>
                <w:szCs w:val="20"/>
              </w:rPr>
            </w:pPr>
            <w:r>
              <w:rPr>
                <w:rFonts w:cs="Verdana"/>
                <w:sz w:val="20"/>
                <w:szCs w:val="20"/>
              </w:rPr>
              <w:t xml:space="preserve">The user will need to edit </w:t>
            </w:r>
            <w:r>
              <w:rPr>
                <w:rFonts w:cs="Verdana"/>
                <w:sz w:val="20"/>
                <w:szCs w:val="20"/>
                <w:lang w:eastAsia="ko-KR"/>
              </w:rPr>
              <w:t xml:space="preserve">status </w:t>
            </w:r>
            <w:r>
              <w:rPr>
                <w:rFonts w:cs="Verdana"/>
                <w:sz w:val="20"/>
                <w:szCs w:val="20"/>
              </w:rPr>
              <w:t xml:space="preserve">field while completing the test on the </w:t>
            </w:r>
            <w:r>
              <w:rPr>
                <w:rFonts w:cs="Verdana"/>
                <w:sz w:val="20"/>
                <w:szCs w:val="20"/>
                <w:lang w:eastAsia="ko-KR"/>
              </w:rPr>
              <w:t xml:space="preserve">update status </w:t>
            </w:r>
            <w:r>
              <w:rPr>
                <w:rFonts w:cs="Verdana"/>
                <w:sz w:val="20"/>
                <w:szCs w:val="20"/>
              </w:rPr>
              <w:t>screen of the application.</w:t>
            </w:r>
          </w:p>
          <w:p w14:paraId="21DDA33F" w14:textId="77777777" w:rsidR="007F62DB" w:rsidRDefault="007F62DB">
            <w:pPr>
              <w:widowControl w:val="0"/>
              <w:autoSpaceDE w:val="0"/>
              <w:autoSpaceDN w:val="0"/>
              <w:adjustRightInd w:val="0"/>
              <w:spacing w:after="0"/>
              <w:rPr>
                <w:rFonts w:cs="Verdana"/>
                <w:sz w:val="20"/>
                <w:szCs w:val="20"/>
              </w:rPr>
            </w:pPr>
          </w:p>
          <w:p w14:paraId="4ECC59B7" w14:textId="77777777" w:rsidR="007F62DB" w:rsidRDefault="007F62DB">
            <w:pPr>
              <w:widowControl w:val="0"/>
              <w:autoSpaceDE w:val="0"/>
              <w:autoSpaceDN w:val="0"/>
              <w:adjustRightInd w:val="0"/>
              <w:spacing w:after="0"/>
              <w:rPr>
                <w:rFonts w:cs="Verdana"/>
                <w:b/>
                <w:sz w:val="20"/>
                <w:szCs w:val="20"/>
                <w:lang w:eastAsia="ko-KR"/>
              </w:rPr>
            </w:pPr>
            <w:r>
              <w:rPr>
                <w:rFonts w:cs="Verdana"/>
                <w:b/>
                <w:sz w:val="20"/>
                <w:szCs w:val="20"/>
                <w:lang w:eastAsia="ko-KR"/>
              </w:rPr>
              <w:t>User Input :</w:t>
            </w:r>
          </w:p>
          <w:p w14:paraId="109A934E"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color w:val="0D0D0D" w:themeColor="text1" w:themeTint="F2"/>
                <w:sz w:val="20"/>
                <w:szCs w:val="20"/>
              </w:rPr>
              <w:t>Status</w:t>
            </w:r>
            <w:r>
              <w:rPr>
                <w:rFonts w:cs="Verdana"/>
                <w:sz w:val="20"/>
                <w:szCs w:val="20"/>
              </w:rPr>
              <w:t xml:space="preserve"> – Selected per dropdown menu (Picked Up / Delivered)</w:t>
            </w:r>
          </w:p>
        </w:tc>
      </w:tr>
      <w:tr w:rsidR="007F62DB" w14:paraId="7822C886" w14:textId="77777777" w:rsidTr="007F62DB">
        <w:trPr>
          <w:trHeight w:val="9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8A3C7F4" w14:textId="77777777" w:rsidR="007F62DB" w:rsidRDefault="007F62DB">
            <w:pPr>
              <w:rPr>
                <w:rFonts w:cstheme="minorHAnsi"/>
                <w:sz w:val="20"/>
                <w:szCs w:val="20"/>
              </w:rPr>
            </w:pPr>
            <w:r>
              <w:rPr>
                <w:rStyle w:val="None"/>
                <w:rFonts w:cstheme="minorHAnsi"/>
                <w:sz w:val="20"/>
                <w:szCs w:val="20"/>
              </w:rPr>
              <w:t>Procedural Steps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E3ACE81" w14:textId="77777777" w:rsidR="007F62DB" w:rsidRDefault="007F62DB" w:rsidP="007F62DB">
            <w:pPr>
              <w:pStyle w:val="ListParagraph"/>
              <w:widowControl w:val="0"/>
              <w:numPr>
                <w:ilvl w:val="0"/>
                <w:numId w:val="28"/>
              </w:numPr>
              <w:tabs>
                <w:tab w:val="left" w:pos="220"/>
                <w:tab w:val="left" w:pos="720"/>
              </w:tabs>
              <w:autoSpaceDE w:val="0"/>
              <w:autoSpaceDN w:val="0"/>
              <w:adjustRightInd w:val="0"/>
              <w:spacing w:after="0" w:line="240" w:lineRule="auto"/>
              <w:ind w:left="360"/>
              <w:rPr>
                <w:rFonts w:cs="Verdana"/>
                <w:sz w:val="20"/>
                <w:szCs w:val="20"/>
              </w:rPr>
            </w:pPr>
            <w:r>
              <w:rPr>
                <w:rFonts w:cs="Verdana"/>
                <w:sz w:val="20"/>
                <w:szCs w:val="20"/>
              </w:rPr>
              <w:t>Open the shipment application.</w:t>
            </w:r>
          </w:p>
          <w:p w14:paraId="61111629" w14:textId="77777777" w:rsidR="007F62DB" w:rsidRDefault="007F62DB" w:rsidP="007F62DB">
            <w:pPr>
              <w:pStyle w:val="ListParagraph"/>
              <w:widowControl w:val="0"/>
              <w:numPr>
                <w:ilvl w:val="0"/>
                <w:numId w:val="28"/>
              </w:numPr>
              <w:tabs>
                <w:tab w:val="left" w:pos="220"/>
                <w:tab w:val="left" w:pos="720"/>
              </w:tabs>
              <w:autoSpaceDE w:val="0"/>
              <w:autoSpaceDN w:val="0"/>
              <w:adjustRightInd w:val="0"/>
              <w:spacing w:after="0" w:line="240" w:lineRule="auto"/>
              <w:ind w:left="360"/>
              <w:rPr>
                <w:rFonts w:cs="Verdana"/>
                <w:sz w:val="20"/>
                <w:szCs w:val="20"/>
              </w:rPr>
            </w:pPr>
            <w:r>
              <w:rPr>
                <w:rFonts w:cs="Verdana"/>
                <w:sz w:val="20"/>
                <w:szCs w:val="20"/>
              </w:rPr>
              <w:t>Navigate to the track shipments screen.</w:t>
            </w:r>
          </w:p>
          <w:p w14:paraId="678C00ED" w14:textId="77777777" w:rsidR="007F62DB" w:rsidRDefault="007F62DB" w:rsidP="007F62DB">
            <w:pPr>
              <w:widowControl w:val="0"/>
              <w:numPr>
                <w:ilvl w:val="0"/>
                <w:numId w:val="28"/>
              </w:numPr>
              <w:tabs>
                <w:tab w:val="left" w:pos="220"/>
                <w:tab w:val="left" w:pos="720"/>
              </w:tabs>
              <w:autoSpaceDE w:val="0"/>
              <w:autoSpaceDN w:val="0"/>
              <w:adjustRightInd w:val="0"/>
              <w:spacing w:after="0"/>
              <w:ind w:left="360"/>
              <w:rPr>
                <w:rFonts w:cs="Verdana"/>
                <w:sz w:val="20"/>
                <w:szCs w:val="20"/>
              </w:rPr>
            </w:pPr>
            <w:r>
              <w:rPr>
                <w:rFonts w:cs="Verdana"/>
                <w:sz w:val="20"/>
                <w:szCs w:val="20"/>
              </w:rPr>
              <w:t>Select one row and click update status button.</w:t>
            </w:r>
          </w:p>
          <w:p w14:paraId="010C82BB" w14:textId="77777777" w:rsidR="007F62DB" w:rsidRDefault="007F62DB" w:rsidP="007F62DB">
            <w:pPr>
              <w:widowControl w:val="0"/>
              <w:numPr>
                <w:ilvl w:val="0"/>
                <w:numId w:val="28"/>
              </w:numPr>
              <w:tabs>
                <w:tab w:val="left" w:pos="220"/>
                <w:tab w:val="left" w:pos="720"/>
              </w:tabs>
              <w:autoSpaceDE w:val="0"/>
              <w:autoSpaceDN w:val="0"/>
              <w:adjustRightInd w:val="0"/>
              <w:spacing w:after="0"/>
              <w:ind w:left="360"/>
              <w:rPr>
                <w:rFonts w:cs="Verdana"/>
                <w:sz w:val="20"/>
                <w:szCs w:val="20"/>
              </w:rPr>
            </w:pPr>
            <w:r>
              <w:rPr>
                <w:rFonts w:cs="Verdana"/>
                <w:sz w:val="20"/>
                <w:szCs w:val="20"/>
              </w:rPr>
              <w:t>Edit status to ‘picked up’.</w:t>
            </w:r>
          </w:p>
          <w:p w14:paraId="57FFF25C" w14:textId="77777777" w:rsidR="007F62DB" w:rsidRDefault="007F62DB" w:rsidP="007F62DB">
            <w:pPr>
              <w:widowControl w:val="0"/>
              <w:numPr>
                <w:ilvl w:val="0"/>
                <w:numId w:val="28"/>
              </w:numPr>
              <w:tabs>
                <w:tab w:val="left" w:pos="220"/>
                <w:tab w:val="left" w:pos="720"/>
              </w:tabs>
              <w:autoSpaceDE w:val="0"/>
              <w:autoSpaceDN w:val="0"/>
              <w:adjustRightInd w:val="0"/>
              <w:spacing w:after="0"/>
              <w:ind w:left="360"/>
              <w:rPr>
                <w:rFonts w:cs="Verdana"/>
                <w:sz w:val="20"/>
                <w:szCs w:val="20"/>
              </w:rPr>
            </w:pPr>
            <w:r>
              <w:rPr>
                <w:rFonts w:cs="Verdana"/>
                <w:sz w:val="20"/>
                <w:szCs w:val="20"/>
              </w:rPr>
              <w:t>Save the change with save button and close the screen.</w:t>
            </w:r>
          </w:p>
          <w:p w14:paraId="110196A2" w14:textId="77777777" w:rsidR="007F62DB" w:rsidRDefault="007F62DB" w:rsidP="007F62DB">
            <w:pPr>
              <w:widowControl w:val="0"/>
              <w:numPr>
                <w:ilvl w:val="0"/>
                <w:numId w:val="28"/>
              </w:numPr>
              <w:tabs>
                <w:tab w:val="left" w:pos="220"/>
                <w:tab w:val="left" w:pos="720"/>
              </w:tabs>
              <w:autoSpaceDE w:val="0"/>
              <w:autoSpaceDN w:val="0"/>
              <w:adjustRightInd w:val="0"/>
              <w:spacing w:after="0"/>
              <w:ind w:left="360"/>
              <w:rPr>
                <w:rFonts w:cs="Verdana"/>
                <w:sz w:val="20"/>
                <w:szCs w:val="20"/>
              </w:rPr>
            </w:pPr>
            <w:r>
              <w:rPr>
                <w:rFonts w:cs="Verdana"/>
                <w:sz w:val="20"/>
                <w:szCs w:val="20"/>
              </w:rPr>
              <w:t>Open up the track shipments screen.</w:t>
            </w:r>
          </w:p>
          <w:p w14:paraId="04FC7050" w14:textId="77777777" w:rsidR="007F62DB" w:rsidRDefault="007F62DB" w:rsidP="007F62DB">
            <w:pPr>
              <w:pStyle w:val="ListParagraph"/>
              <w:widowControl w:val="0"/>
              <w:numPr>
                <w:ilvl w:val="0"/>
                <w:numId w:val="28"/>
              </w:numPr>
              <w:tabs>
                <w:tab w:val="left" w:pos="220"/>
                <w:tab w:val="left" w:pos="720"/>
              </w:tabs>
              <w:autoSpaceDE w:val="0"/>
              <w:autoSpaceDN w:val="0"/>
              <w:adjustRightInd w:val="0"/>
              <w:spacing w:after="0" w:line="240" w:lineRule="auto"/>
              <w:ind w:left="360"/>
              <w:rPr>
                <w:rFonts w:cs="Verdana"/>
                <w:sz w:val="20"/>
                <w:szCs w:val="20"/>
              </w:rPr>
            </w:pPr>
            <w:r>
              <w:rPr>
                <w:rFonts w:cs="Verdana"/>
                <w:sz w:val="20"/>
                <w:szCs w:val="20"/>
              </w:rPr>
              <w:t>Verify that the selected item’s status is changed.</w:t>
            </w:r>
          </w:p>
          <w:p w14:paraId="636D6E06" w14:textId="77777777" w:rsidR="007F62DB" w:rsidRDefault="007F62DB" w:rsidP="007F62DB">
            <w:pPr>
              <w:pStyle w:val="ListParagraph"/>
              <w:widowControl w:val="0"/>
              <w:numPr>
                <w:ilvl w:val="0"/>
                <w:numId w:val="28"/>
              </w:numPr>
              <w:tabs>
                <w:tab w:val="left" w:pos="220"/>
                <w:tab w:val="left" w:pos="720"/>
              </w:tabs>
              <w:autoSpaceDE w:val="0"/>
              <w:autoSpaceDN w:val="0"/>
              <w:adjustRightInd w:val="0"/>
              <w:spacing w:after="0" w:line="240" w:lineRule="auto"/>
              <w:ind w:left="360"/>
              <w:rPr>
                <w:rFonts w:cstheme="minorHAnsi"/>
                <w:sz w:val="20"/>
                <w:szCs w:val="20"/>
              </w:rPr>
            </w:pPr>
            <w:r>
              <w:rPr>
                <w:rFonts w:cs="Verdana"/>
                <w:sz w:val="20"/>
                <w:szCs w:val="20"/>
              </w:rPr>
              <w:t>Repeat step 1-7 for ‘delivered’ status.</w:t>
            </w:r>
          </w:p>
        </w:tc>
      </w:tr>
      <w:tr w:rsidR="007F62DB" w14:paraId="3A7D21D0" w14:textId="77777777" w:rsidTr="007F62DB">
        <w:trPr>
          <w:trHeight w:val="874"/>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973AF8B" w14:textId="77777777" w:rsidR="007F62DB" w:rsidRDefault="007F62DB">
            <w:pPr>
              <w:rPr>
                <w:rFonts w:cstheme="minorHAnsi"/>
                <w:sz w:val="20"/>
                <w:szCs w:val="20"/>
              </w:rPr>
            </w:pPr>
            <w:r>
              <w:rPr>
                <w:rStyle w:val="None"/>
                <w:rFonts w:cstheme="minorHAnsi"/>
                <w:sz w:val="20"/>
                <w:szCs w:val="20"/>
              </w:rPr>
              <w:t>Expected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162252DF" w14:textId="77777777" w:rsidR="007F62DB" w:rsidRDefault="007F62DB">
            <w:pPr>
              <w:widowControl w:val="0"/>
              <w:autoSpaceDE w:val="0"/>
              <w:autoSpaceDN w:val="0"/>
              <w:adjustRightInd w:val="0"/>
              <w:spacing w:after="0"/>
              <w:rPr>
                <w:rFonts w:cs="Verdana"/>
                <w:sz w:val="20"/>
                <w:szCs w:val="20"/>
              </w:rPr>
            </w:pPr>
            <w:r>
              <w:rPr>
                <w:rFonts w:cs="Verdana"/>
                <w:sz w:val="20"/>
                <w:szCs w:val="20"/>
              </w:rPr>
              <w:t xml:space="preserve">The test is a success if the status is successfully updated to the status column on the track shipments screen. </w:t>
            </w:r>
          </w:p>
          <w:p w14:paraId="3DD1F3A7" w14:textId="77777777" w:rsidR="007F62DB" w:rsidRDefault="007F62DB" w:rsidP="007F62DB">
            <w:pPr>
              <w:widowControl w:val="0"/>
              <w:numPr>
                <w:ilvl w:val="0"/>
                <w:numId w:val="24"/>
              </w:numPr>
              <w:tabs>
                <w:tab w:val="left" w:pos="220"/>
                <w:tab w:val="left" w:pos="720"/>
              </w:tabs>
              <w:autoSpaceDE w:val="0"/>
              <w:autoSpaceDN w:val="0"/>
              <w:adjustRightInd w:val="0"/>
              <w:spacing w:after="0"/>
              <w:ind w:hanging="720"/>
              <w:rPr>
                <w:rFonts w:cs="Verdana"/>
                <w:sz w:val="20"/>
                <w:szCs w:val="20"/>
              </w:rPr>
            </w:pPr>
            <w:r>
              <w:rPr>
                <w:rFonts w:cs="Verdana"/>
                <w:sz w:val="20"/>
                <w:szCs w:val="20"/>
              </w:rPr>
              <w:t>Status</w:t>
            </w:r>
            <w:r>
              <w:rPr>
                <w:rFonts w:cs="Verdana"/>
                <w:sz w:val="20"/>
                <w:szCs w:val="20"/>
              </w:rPr>
              <w:sym w:font="Symbol" w:char="F0AE"/>
            </w:r>
            <w:r>
              <w:rPr>
                <w:rFonts w:cs="Verdana"/>
                <w:sz w:val="20"/>
                <w:szCs w:val="20"/>
              </w:rPr>
              <w:t xml:space="preserve"> Status</w:t>
            </w:r>
          </w:p>
        </w:tc>
      </w:tr>
      <w:tr w:rsidR="007F62DB" w14:paraId="6F5A1C40" w14:textId="77777777" w:rsidTr="007F62DB">
        <w:trPr>
          <w:trHeight w:val="279"/>
          <w:jc w:val="center"/>
        </w:trPr>
        <w:tc>
          <w:tcPr>
            <w:tcW w:w="94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Mar>
              <w:top w:w="80" w:type="dxa"/>
              <w:left w:w="80" w:type="dxa"/>
              <w:bottom w:w="80" w:type="dxa"/>
              <w:right w:w="80" w:type="dxa"/>
            </w:tcMar>
            <w:hideMark/>
          </w:tcPr>
          <w:p w14:paraId="6D8701BA" w14:textId="77777777" w:rsidR="007F62DB" w:rsidRDefault="007F62DB">
            <w:pPr>
              <w:pStyle w:val="BodyA"/>
              <w:spacing w:after="0" w:line="240" w:lineRule="auto"/>
              <w:jc w:val="center"/>
              <w:rPr>
                <w:rFonts w:asciiTheme="minorHAnsi" w:hAnsiTheme="minorHAnsi" w:cstheme="minorHAnsi"/>
                <w:b/>
                <w:sz w:val="20"/>
                <w:szCs w:val="20"/>
              </w:rPr>
            </w:pPr>
            <w:r>
              <w:rPr>
                <w:rStyle w:val="None"/>
                <w:rFonts w:asciiTheme="minorHAnsi" w:hAnsiTheme="minorHAnsi" w:cstheme="minorHAnsi"/>
                <w:b/>
                <w:color w:val="FFFFFF" w:themeColor="background1"/>
                <w:sz w:val="20"/>
                <w:szCs w:val="20"/>
              </w:rPr>
              <w:t>Actual Results</w:t>
            </w:r>
          </w:p>
        </w:tc>
      </w:tr>
      <w:tr w:rsidR="007F62DB" w14:paraId="56F96161" w14:textId="77777777" w:rsidTr="007F62DB">
        <w:trPr>
          <w:trHeight w:val="45"/>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6EFAC1CD" w14:textId="77777777" w:rsidR="007F62DB" w:rsidRDefault="007F62DB">
            <w:pPr>
              <w:rPr>
                <w:rFonts w:cstheme="minorHAnsi"/>
                <w:sz w:val="20"/>
                <w:szCs w:val="20"/>
              </w:rPr>
            </w:pPr>
            <w:r>
              <w:rPr>
                <w:rStyle w:val="None"/>
                <w:rFonts w:cstheme="minorHAnsi"/>
                <w:sz w:val="20"/>
                <w:szCs w:val="20"/>
              </w:rPr>
              <w:t>Actual Results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24E9CDBC" w14:textId="77777777" w:rsidR="007F62DB" w:rsidRDefault="007F62DB">
            <w:pPr>
              <w:widowControl w:val="0"/>
              <w:autoSpaceDE w:val="0"/>
              <w:autoSpaceDN w:val="0"/>
              <w:adjustRightInd w:val="0"/>
              <w:spacing w:after="0"/>
              <w:rPr>
                <w:rFonts w:cs="Verdana"/>
                <w:sz w:val="20"/>
                <w:szCs w:val="20"/>
              </w:rPr>
            </w:pPr>
            <w:r>
              <w:rPr>
                <w:rFonts w:cstheme="minorHAnsi"/>
                <w:sz w:val="20"/>
                <w:szCs w:val="20"/>
              </w:rPr>
              <w:t>R</w:t>
            </w:r>
            <w:r>
              <w:rPr>
                <w:rFonts w:cs="Verdana"/>
                <w:sz w:val="20"/>
                <w:szCs w:val="20"/>
              </w:rPr>
              <w:t>elevant outputs from the procedural steps:</w:t>
            </w:r>
          </w:p>
          <w:p w14:paraId="38866D4E" w14:textId="77777777" w:rsidR="007F62DB" w:rsidRDefault="007F62DB">
            <w:pPr>
              <w:widowControl w:val="0"/>
              <w:autoSpaceDE w:val="0"/>
              <w:autoSpaceDN w:val="0"/>
              <w:adjustRightInd w:val="0"/>
              <w:spacing w:after="0"/>
              <w:rPr>
                <w:rFonts w:cs="Verdana"/>
                <w:sz w:val="20"/>
                <w:szCs w:val="20"/>
              </w:rPr>
            </w:pPr>
            <w:r>
              <w:rPr>
                <w:rFonts w:cs="Verdana"/>
                <w:sz w:val="20"/>
                <w:szCs w:val="20"/>
              </w:rPr>
              <w:t>Step 1: The shipment application opens as expected.</w:t>
            </w:r>
          </w:p>
          <w:p w14:paraId="181C122B" w14:textId="77777777" w:rsidR="007F62DB" w:rsidRDefault="007F62DB">
            <w:pPr>
              <w:widowControl w:val="0"/>
              <w:autoSpaceDE w:val="0"/>
              <w:autoSpaceDN w:val="0"/>
              <w:adjustRightInd w:val="0"/>
              <w:spacing w:after="0"/>
              <w:rPr>
                <w:rFonts w:cs="Verdana"/>
                <w:sz w:val="20"/>
                <w:szCs w:val="20"/>
              </w:rPr>
            </w:pPr>
            <w:r>
              <w:rPr>
                <w:rFonts w:cs="Verdana"/>
                <w:sz w:val="20"/>
                <w:szCs w:val="20"/>
              </w:rPr>
              <w:t>Step 2: Application opens to the track shipments screen.</w:t>
            </w:r>
          </w:p>
          <w:p w14:paraId="07F1C461"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Step 3: All column headers exist and values are entered.</w:t>
            </w:r>
          </w:p>
          <w:p w14:paraId="61077F06" w14:textId="77777777" w:rsidR="007F62DB" w:rsidRDefault="007F62DB">
            <w:pPr>
              <w:widowControl w:val="0"/>
              <w:autoSpaceDE w:val="0"/>
              <w:autoSpaceDN w:val="0"/>
              <w:adjustRightInd w:val="0"/>
              <w:spacing w:after="0"/>
              <w:rPr>
                <w:rFonts w:cs="Verdana"/>
                <w:sz w:val="20"/>
                <w:szCs w:val="20"/>
              </w:rPr>
            </w:pPr>
            <w:r>
              <w:rPr>
                <w:rFonts w:cs="Verdana"/>
                <w:sz w:val="20"/>
                <w:szCs w:val="20"/>
              </w:rPr>
              <w:t>Step 4: User is able to select a row to edit status.</w:t>
            </w:r>
          </w:p>
          <w:p w14:paraId="77A0F573" w14:textId="77777777" w:rsidR="007F62DB" w:rsidRDefault="007F62DB">
            <w:pPr>
              <w:widowControl w:val="0"/>
              <w:autoSpaceDE w:val="0"/>
              <w:autoSpaceDN w:val="0"/>
              <w:adjustRightInd w:val="0"/>
              <w:spacing w:after="0"/>
              <w:rPr>
                <w:rFonts w:cs="Verdana"/>
                <w:sz w:val="20"/>
                <w:szCs w:val="20"/>
              </w:rPr>
            </w:pPr>
            <w:r>
              <w:rPr>
                <w:rFonts w:cs="Verdana"/>
                <w:sz w:val="20"/>
                <w:szCs w:val="20"/>
              </w:rPr>
              <w:t>Step 5: The updated shipment screen opens with update status button.</w:t>
            </w:r>
          </w:p>
          <w:p w14:paraId="74F528AC"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lastRenderedPageBreak/>
              <w:t xml:space="preserve"> (Screenshot to be added)</w:t>
            </w:r>
          </w:p>
          <w:p w14:paraId="7C263DE6"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Step 6: User is able to change status and save.</w:t>
            </w:r>
          </w:p>
          <w:p w14:paraId="6221A4A7" w14:textId="77777777" w:rsidR="007F62DB" w:rsidRDefault="007F62DB">
            <w:pPr>
              <w:pStyle w:val="BodyA"/>
              <w:spacing w:after="0" w:line="240" w:lineRule="auto"/>
              <w:rPr>
                <w:rFonts w:asciiTheme="minorHAnsi" w:hAnsiTheme="minorHAnsi" w:cs="Verdana"/>
                <w:sz w:val="20"/>
                <w:szCs w:val="20"/>
              </w:rPr>
            </w:pPr>
            <w:r>
              <w:rPr>
                <w:rFonts w:asciiTheme="minorHAnsi" w:hAnsiTheme="minorHAnsi" w:cs="Verdana"/>
                <w:sz w:val="20"/>
                <w:szCs w:val="20"/>
              </w:rPr>
              <w:t>Step 8: New status appears on the track shipments screen from the update status screen.</w:t>
            </w:r>
          </w:p>
          <w:p w14:paraId="3FB67D80" w14:textId="77777777" w:rsidR="007F62DB" w:rsidRDefault="007F62DB">
            <w:pPr>
              <w:widowControl w:val="0"/>
              <w:autoSpaceDE w:val="0"/>
              <w:autoSpaceDN w:val="0"/>
              <w:adjustRightInd w:val="0"/>
              <w:spacing w:after="0"/>
              <w:rPr>
                <w:rFonts w:cs="Verdana"/>
                <w:sz w:val="20"/>
                <w:szCs w:val="20"/>
              </w:rPr>
            </w:pPr>
            <w:r>
              <w:rPr>
                <w:rFonts w:cs="Verdana"/>
                <w:sz w:val="20"/>
                <w:szCs w:val="20"/>
              </w:rPr>
              <w:t>The test passed. All steps were able to be completed as expected with the outcomes that were listed in the test case.</w:t>
            </w:r>
          </w:p>
        </w:tc>
      </w:tr>
      <w:tr w:rsidR="007F62DB" w14:paraId="29CEAF1D" w14:textId="77777777" w:rsidTr="007F62DB">
        <w:trPr>
          <w:trHeight w:val="639"/>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3819A3D3" w14:textId="77777777" w:rsidR="007F62DB" w:rsidRDefault="007F62DB">
            <w:pPr>
              <w:rPr>
                <w:rFonts w:cstheme="minorHAnsi"/>
                <w:sz w:val="20"/>
                <w:szCs w:val="20"/>
              </w:rPr>
            </w:pPr>
            <w:r>
              <w:rPr>
                <w:rStyle w:val="None"/>
                <w:rFonts w:cstheme="minorHAnsi"/>
                <w:sz w:val="20"/>
                <w:szCs w:val="20"/>
              </w:rPr>
              <w:lastRenderedPageBreak/>
              <w:t>Comments</w:t>
            </w:r>
          </w:p>
        </w:tc>
        <w:tc>
          <w:tcPr>
            <w:tcW w:w="7890"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hideMark/>
          </w:tcPr>
          <w:p w14:paraId="4AAEAA79" w14:textId="77777777" w:rsidR="007F62DB" w:rsidRDefault="007F62DB">
            <w:pPr>
              <w:pStyle w:val="BodyA"/>
              <w:spacing w:after="0" w:line="240" w:lineRule="auto"/>
              <w:rPr>
                <w:rFonts w:asciiTheme="minorHAnsi" w:hAnsiTheme="minorHAnsi" w:cstheme="minorHAnsi"/>
                <w:sz w:val="20"/>
                <w:szCs w:val="20"/>
              </w:rPr>
            </w:pPr>
            <w:r>
              <w:rPr>
                <w:rFonts w:asciiTheme="minorHAnsi" w:hAnsiTheme="minorHAnsi" w:cstheme="minorHAnsi"/>
                <w:sz w:val="20"/>
                <w:szCs w:val="20"/>
              </w:rPr>
              <w:t>This feature is restricted to the interoffice courier user group.</w:t>
            </w:r>
          </w:p>
        </w:tc>
      </w:tr>
      <w:bookmarkEnd w:id="2"/>
    </w:tbl>
    <w:p w14:paraId="7920A620" w14:textId="77777777" w:rsidR="007F62DB" w:rsidRDefault="007F62DB" w:rsidP="007F62DB">
      <w:pPr>
        <w:pStyle w:val="Normal1"/>
      </w:pPr>
    </w:p>
    <w:p w14:paraId="1D95A641" w14:textId="06E37683" w:rsidR="00352695" w:rsidRPr="00352695" w:rsidRDefault="00352695" w:rsidP="00352695">
      <w:pPr>
        <w:spacing w:after="0" w:line="480" w:lineRule="auto"/>
        <w:ind w:left="2340" w:hanging="2160"/>
        <w:rPr>
          <w:rFonts w:eastAsiaTheme="minorEastAsia" w:cs="Times New Roman"/>
          <w:color w:val="262623"/>
          <w:sz w:val="18"/>
          <w:szCs w:val="26"/>
          <w:lang w:bidi="en-US"/>
        </w:rPr>
      </w:pPr>
    </w:p>
    <w:sectPr w:rsidR="00352695" w:rsidRPr="00352695" w:rsidSect="00150A56">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DFD92" w14:textId="77777777" w:rsidR="00B71DBB" w:rsidRDefault="00B71DBB" w:rsidP="00787AC8">
      <w:pPr>
        <w:spacing w:after="0"/>
      </w:pPr>
      <w:r>
        <w:separator/>
      </w:r>
    </w:p>
  </w:endnote>
  <w:endnote w:type="continuationSeparator" w:id="0">
    <w:p w14:paraId="49ADA89D" w14:textId="77777777" w:rsidR="00B71DBB" w:rsidRDefault="00B71DBB" w:rsidP="00787A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A0428" w14:textId="77777777" w:rsidR="003942EA" w:rsidRDefault="00B71DBB" w:rsidP="00266CD2">
    <w:pPr>
      <w:pStyle w:val="Footer"/>
    </w:pPr>
    <w:r>
      <w:pict w14:anchorId="3370D7E8">
        <v:rect id="_x0000_i1026" style="width:468pt;height:1pt" o:hralign="center" o:hrstd="t" o:hrnoshade="t" o:hr="t" fillcolor="black [3213]" stroked="f"/>
      </w:pict>
    </w:r>
  </w:p>
  <w:p w14:paraId="7ECE39C9" w14:textId="0AABC8B7" w:rsidR="003942EA" w:rsidRDefault="003942EA" w:rsidP="00F73577">
    <w:pPr>
      <w:pStyle w:val="Footer"/>
    </w:pPr>
    <w:r w:rsidRPr="00205B09">
      <w:t>CS633 Software Quality, Testing and Security Management</w:t>
    </w:r>
    <w:r>
      <w:tab/>
      <w:t xml:space="preserve">Page </w:t>
    </w:r>
    <w:r>
      <w:fldChar w:fldCharType="begin"/>
    </w:r>
    <w:r>
      <w:instrText xml:space="preserve"> PAGE   \* MERGEFORMAT </w:instrText>
    </w:r>
    <w:r>
      <w:fldChar w:fldCharType="separate"/>
    </w:r>
    <w:r w:rsidR="007F62DB">
      <w:rPr>
        <w:noProof/>
      </w:rPr>
      <w:t>6</w:t>
    </w:r>
    <w:r>
      <w:fldChar w:fldCharType="end"/>
    </w:r>
    <w:r>
      <w:t xml:space="preserve"> of </w:t>
    </w:r>
    <w:r>
      <w:fldChar w:fldCharType="begin"/>
    </w:r>
    <w:r>
      <w:instrText xml:space="preserve"> =</w:instrText>
    </w:r>
    <w:fldSimple w:instr=" NUMPAGES   \* MERGEFORMAT ">
      <w:r w:rsidR="007F62DB">
        <w:rPr>
          <w:noProof/>
        </w:rPr>
        <w:instrText>7</w:instrText>
      </w:r>
    </w:fldSimple>
    <w:r>
      <w:instrText xml:space="preserve">-1 </w:instrText>
    </w:r>
    <w:r>
      <w:fldChar w:fldCharType="separate"/>
    </w:r>
    <w:r w:rsidR="007F62DB">
      <w:rPr>
        <w:noProof/>
      </w:rPr>
      <w:t>6</w:t>
    </w:r>
    <w:r>
      <w:fldChar w:fldCharType="end"/>
    </w:r>
    <w:r>
      <w:br/>
      <w:t>Group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F9929" w14:textId="77777777" w:rsidR="00800ECC" w:rsidRDefault="00B71DBB">
    <w:pPr>
      <w:pStyle w:val="Footer"/>
    </w:pPr>
    <w:r>
      <w:pict w14:anchorId="5FD8731E">
        <v:rect id="_x0000_i1027" style="width:468pt;height:1pt" o:hralign="center" o:hrstd="t" o:hrnoshade="t" o:hr="t" fillcolor="black [3213]" stroked="f"/>
      </w:pict>
    </w:r>
  </w:p>
  <w:p w14:paraId="2283A053" w14:textId="77777777" w:rsidR="00800ECC" w:rsidRDefault="00800ECC" w:rsidP="00D16308">
    <w:pPr>
      <w:pStyle w:val="Footer"/>
      <w:jc w:val="center"/>
    </w:pPr>
    <w:r w:rsidRPr="00D16308">
      <w:rPr>
        <w:noProof/>
      </w:rPr>
      <w:drawing>
        <wp:inline distT="0" distB="0" distL="0" distR="0" wp14:anchorId="48FF4F8E" wp14:editId="059BCAEA">
          <wp:extent cx="365760" cy="356138"/>
          <wp:effectExtent l="0" t="0" r="0" b="635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
                  <a:stretch>
                    <a:fillRect/>
                  </a:stretch>
                </pic:blipFill>
                <pic:spPr>
                  <a:xfrm>
                    <a:off x="0" y="0"/>
                    <a:ext cx="365760" cy="35613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35E3D" w14:textId="77777777" w:rsidR="00B71DBB" w:rsidRDefault="00B71DBB" w:rsidP="00787AC8">
      <w:pPr>
        <w:spacing w:after="0"/>
      </w:pPr>
      <w:r>
        <w:separator/>
      </w:r>
    </w:p>
  </w:footnote>
  <w:footnote w:type="continuationSeparator" w:id="0">
    <w:p w14:paraId="6162AFB3" w14:textId="77777777" w:rsidR="00B71DBB" w:rsidRDefault="00B71DBB" w:rsidP="00787A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79CA7" w14:textId="77777777" w:rsidR="003942EA" w:rsidRDefault="003942EA" w:rsidP="00E340D7">
    <w:pPr>
      <w:pStyle w:val="Header"/>
      <w:jc w:val="center"/>
      <w:rPr>
        <w:b/>
      </w:rPr>
    </w:pPr>
    <w:r w:rsidRPr="007D5888">
      <w:rPr>
        <w:b/>
      </w:rPr>
      <w:t>ShipIT, An Interoffice Shipping Application</w:t>
    </w:r>
  </w:p>
  <w:p w14:paraId="23E15D14" w14:textId="77777777" w:rsidR="003942EA" w:rsidRPr="00266CD2" w:rsidRDefault="00B71DBB" w:rsidP="00266CD2">
    <w:pPr>
      <w:pStyle w:val="Header"/>
      <w:jc w:val="center"/>
      <w:rPr>
        <w:b/>
      </w:rPr>
    </w:pPr>
    <w:r>
      <w:pict w14:anchorId="7A3DE46B">
        <v:rect id="_x0000_i1025" style="width:468pt;height:1pt" o:hralign="center" o:hrstd="t" o:hrnoshade="t" o:hr="t" fillcolor="black [3213]"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62F6066"/>
    <w:multiLevelType w:val="multilevel"/>
    <w:tmpl w:val="7B781B02"/>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pStyle w:val="Heading4"/>
      <w:lvlText w:val="%4."/>
      <w:lvlJc w:val="left"/>
      <w:pPr>
        <w:ind w:left="1440" w:hanging="490"/>
      </w:pPr>
      <w:rPr>
        <w:rFonts w:hint="default"/>
      </w:rPr>
    </w:lvl>
    <w:lvl w:ilvl="4">
      <w:start w:val="1"/>
      <w:numFmt w:val="lowerRoman"/>
      <w:pStyle w:val="Heading5"/>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4" w15:restartNumberingAfterBreak="0">
    <w:nsid w:val="13613657"/>
    <w:multiLevelType w:val="hybridMultilevel"/>
    <w:tmpl w:val="97865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CC4E11"/>
    <w:multiLevelType w:val="hybridMultilevel"/>
    <w:tmpl w:val="757A4C72"/>
    <w:lvl w:ilvl="0" w:tplc="069E13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E731E"/>
    <w:multiLevelType w:val="hybridMultilevel"/>
    <w:tmpl w:val="97865B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DD28DF"/>
    <w:multiLevelType w:val="hybridMultilevel"/>
    <w:tmpl w:val="7B22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D208CE"/>
    <w:multiLevelType w:val="multilevel"/>
    <w:tmpl w:val="92D8DB34"/>
    <w:lvl w:ilvl="0">
      <w:start w:val="1"/>
      <w:numFmt w:val="none"/>
      <w:suff w:val="nothing"/>
      <w:lvlText w:val="%1"/>
      <w:lvlJc w:val="left"/>
      <w:pPr>
        <w:ind w:left="0" w:firstLine="0"/>
      </w:pPr>
      <w:rPr>
        <w:rFonts w:hint="default"/>
      </w:rPr>
    </w:lvl>
    <w:lvl w:ilvl="1">
      <w:start w:val="1"/>
      <w:numFmt w:val="upperLetter"/>
      <w:pStyle w:val="Heading2"/>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9" w15:restartNumberingAfterBreak="0">
    <w:nsid w:val="275F316B"/>
    <w:multiLevelType w:val="hybridMultilevel"/>
    <w:tmpl w:val="31D2A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674A18"/>
    <w:multiLevelType w:val="hybridMultilevel"/>
    <w:tmpl w:val="60028304"/>
    <w:lvl w:ilvl="0" w:tplc="E16EDD3E">
      <w:start w:val="1"/>
      <w:numFmt w:val="bullet"/>
      <w:pStyle w:val="Bullet3"/>
      <w:lvlText w:val=""/>
      <w:lvlJc w:val="left"/>
      <w:pPr>
        <w:ind w:left="1670" w:hanging="360"/>
      </w:pPr>
      <w:rPr>
        <w:rFonts w:ascii="Symbol" w:hAnsi="Symbol" w:hint="default"/>
      </w:rPr>
    </w:lvl>
    <w:lvl w:ilvl="1" w:tplc="04090003" w:tentative="1">
      <w:start w:val="1"/>
      <w:numFmt w:val="bullet"/>
      <w:lvlText w:val="o"/>
      <w:lvlJc w:val="left"/>
      <w:pPr>
        <w:ind w:left="2390" w:hanging="360"/>
      </w:pPr>
      <w:rPr>
        <w:rFonts w:ascii="Courier New" w:hAnsi="Courier New" w:cs="Courier New" w:hint="default"/>
      </w:rPr>
    </w:lvl>
    <w:lvl w:ilvl="2" w:tplc="04090005" w:tentative="1">
      <w:start w:val="1"/>
      <w:numFmt w:val="bullet"/>
      <w:lvlText w:val=""/>
      <w:lvlJc w:val="left"/>
      <w:pPr>
        <w:ind w:left="3110" w:hanging="360"/>
      </w:pPr>
      <w:rPr>
        <w:rFonts w:ascii="Wingdings" w:hAnsi="Wingdings" w:hint="default"/>
      </w:rPr>
    </w:lvl>
    <w:lvl w:ilvl="3" w:tplc="04090001" w:tentative="1">
      <w:start w:val="1"/>
      <w:numFmt w:val="bullet"/>
      <w:lvlText w:val=""/>
      <w:lvlJc w:val="left"/>
      <w:pPr>
        <w:ind w:left="3830" w:hanging="360"/>
      </w:pPr>
      <w:rPr>
        <w:rFonts w:ascii="Symbol" w:hAnsi="Symbol" w:hint="default"/>
      </w:rPr>
    </w:lvl>
    <w:lvl w:ilvl="4" w:tplc="04090003" w:tentative="1">
      <w:start w:val="1"/>
      <w:numFmt w:val="bullet"/>
      <w:lvlText w:val="o"/>
      <w:lvlJc w:val="left"/>
      <w:pPr>
        <w:ind w:left="4550" w:hanging="360"/>
      </w:pPr>
      <w:rPr>
        <w:rFonts w:ascii="Courier New" w:hAnsi="Courier New" w:cs="Courier New" w:hint="default"/>
      </w:rPr>
    </w:lvl>
    <w:lvl w:ilvl="5" w:tplc="04090005" w:tentative="1">
      <w:start w:val="1"/>
      <w:numFmt w:val="bullet"/>
      <w:lvlText w:val=""/>
      <w:lvlJc w:val="left"/>
      <w:pPr>
        <w:ind w:left="5270" w:hanging="360"/>
      </w:pPr>
      <w:rPr>
        <w:rFonts w:ascii="Wingdings" w:hAnsi="Wingdings" w:hint="default"/>
      </w:rPr>
    </w:lvl>
    <w:lvl w:ilvl="6" w:tplc="04090001" w:tentative="1">
      <w:start w:val="1"/>
      <w:numFmt w:val="bullet"/>
      <w:lvlText w:val=""/>
      <w:lvlJc w:val="left"/>
      <w:pPr>
        <w:ind w:left="5990" w:hanging="360"/>
      </w:pPr>
      <w:rPr>
        <w:rFonts w:ascii="Symbol" w:hAnsi="Symbol" w:hint="default"/>
      </w:rPr>
    </w:lvl>
    <w:lvl w:ilvl="7" w:tplc="04090003" w:tentative="1">
      <w:start w:val="1"/>
      <w:numFmt w:val="bullet"/>
      <w:lvlText w:val="o"/>
      <w:lvlJc w:val="left"/>
      <w:pPr>
        <w:ind w:left="6710" w:hanging="360"/>
      </w:pPr>
      <w:rPr>
        <w:rFonts w:ascii="Courier New" w:hAnsi="Courier New" w:cs="Courier New" w:hint="default"/>
      </w:rPr>
    </w:lvl>
    <w:lvl w:ilvl="8" w:tplc="04090005" w:tentative="1">
      <w:start w:val="1"/>
      <w:numFmt w:val="bullet"/>
      <w:lvlText w:val=""/>
      <w:lvlJc w:val="left"/>
      <w:pPr>
        <w:ind w:left="7430" w:hanging="360"/>
      </w:pPr>
      <w:rPr>
        <w:rFonts w:ascii="Wingdings" w:hAnsi="Wingdings" w:hint="default"/>
      </w:rPr>
    </w:lvl>
  </w:abstractNum>
  <w:abstractNum w:abstractNumId="11" w15:restartNumberingAfterBreak="0">
    <w:nsid w:val="329F3395"/>
    <w:multiLevelType w:val="hybridMultilevel"/>
    <w:tmpl w:val="FF50649A"/>
    <w:lvl w:ilvl="0" w:tplc="C5B65E7E">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026FE"/>
    <w:multiLevelType w:val="hybridMultilevel"/>
    <w:tmpl w:val="27C41712"/>
    <w:lvl w:ilvl="0" w:tplc="154C607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4BB17A9C"/>
    <w:multiLevelType w:val="hybridMultilevel"/>
    <w:tmpl w:val="FF7CCBE0"/>
    <w:lvl w:ilvl="0" w:tplc="C8C848BA">
      <w:numFmt w:val="bullet"/>
      <w:lvlText w:val="-"/>
      <w:lvlJc w:val="left"/>
      <w:pPr>
        <w:ind w:left="720" w:hanging="360"/>
      </w:pPr>
      <w:rPr>
        <w:rFonts w:ascii="Calibri" w:eastAsia="Batang"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DD0981"/>
    <w:multiLevelType w:val="hybridMultilevel"/>
    <w:tmpl w:val="89A281F6"/>
    <w:lvl w:ilvl="0" w:tplc="C8C848BA">
      <w:numFmt w:val="bullet"/>
      <w:lvlText w:val="-"/>
      <w:lvlJc w:val="left"/>
      <w:pPr>
        <w:ind w:left="720" w:hanging="360"/>
      </w:pPr>
      <w:rPr>
        <w:rFonts w:ascii="Calibri" w:eastAsia="Batang" w:hAnsi="Calibri"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C0F96"/>
    <w:multiLevelType w:val="multilevel"/>
    <w:tmpl w:val="1700D8CA"/>
    <w:lvl w:ilvl="0">
      <w:start w:val="1"/>
      <w:numFmt w:val="none"/>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pStyle w:val="Heading3"/>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6" w15:restartNumberingAfterBreak="0">
    <w:nsid w:val="570C2822"/>
    <w:multiLevelType w:val="hybridMultilevel"/>
    <w:tmpl w:val="AE00AA3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F357B0"/>
    <w:multiLevelType w:val="hybridMultilevel"/>
    <w:tmpl w:val="4DE26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6510C7"/>
    <w:multiLevelType w:val="multilevel"/>
    <w:tmpl w:val="9CDC2DE2"/>
    <w:lvl w:ilvl="0">
      <w:start w:val="1"/>
      <w:numFmt w:val="none"/>
      <w:pStyle w:val="Heading1"/>
      <w:suff w:val="nothing"/>
      <w:lvlText w:val="%1"/>
      <w:lvlJc w:val="left"/>
      <w:pPr>
        <w:ind w:left="0" w:firstLine="0"/>
      </w:pPr>
      <w:rPr>
        <w:rFonts w:hint="default"/>
      </w:rPr>
    </w:lvl>
    <w:lvl w:ilvl="1">
      <w:start w:val="1"/>
      <w:numFmt w:val="upperLetter"/>
      <w:lvlText w:val="%2."/>
      <w:lvlJc w:val="left"/>
      <w:pPr>
        <w:ind w:left="475" w:hanging="475"/>
      </w:pPr>
      <w:rPr>
        <w:rFonts w:hint="default"/>
      </w:rPr>
    </w:lvl>
    <w:lvl w:ilvl="2">
      <w:start w:val="1"/>
      <w:numFmt w:val="decimal"/>
      <w:lvlText w:val="%3."/>
      <w:lvlJc w:val="left"/>
      <w:pPr>
        <w:ind w:left="950" w:hanging="475"/>
      </w:pPr>
      <w:rPr>
        <w:rFonts w:hint="default"/>
      </w:rPr>
    </w:lvl>
    <w:lvl w:ilvl="3">
      <w:start w:val="1"/>
      <w:numFmt w:val="lowerLetter"/>
      <w:lvlText w:val="%4."/>
      <w:lvlJc w:val="left"/>
      <w:pPr>
        <w:ind w:left="1440" w:hanging="490"/>
      </w:pPr>
      <w:rPr>
        <w:rFonts w:hint="default"/>
      </w:rPr>
    </w:lvl>
    <w:lvl w:ilvl="4">
      <w:start w:val="1"/>
      <w:numFmt w:val="lowerRoman"/>
      <w:lvlText w:val="%5."/>
      <w:lvlJc w:val="left"/>
      <w:pPr>
        <w:ind w:left="1915" w:hanging="475"/>
      </w:pPr>
      <w:rPr>
        <w:rFonts w:hint="default"/>
      </w:rPr>
    </w:lvl>
    <w:lvl w:ilvl="5">
      <w:start w:val="1"/>
      <w:numFmt w:val="none"/>
      <w:lvlText w:val=""/>
      <w:lvlJc w:val="left"/>
      <w:pPr>
        <w:ind w:left="0" w:firstLine="0"/>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9" w15:restartNumberingAfterBreak="0">
    <w:nsid w:val="6D907AF6"/>
    <w:multiLevelType w:val="hybridMultilevel"/>
    <w:tmpl w:val="E24AC1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2578B"/>
    <w:multiLevelType w:val="hybridMultilevel"/>
    <w:tmpl w:val="06FA12D0"/>
    <w:lvl w:ilvl="0" w:tplc="1ACC89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DDA780A"/>
    <w:multiLevelType w:val="hybridMultilevel"/>
    <w:tmpl w:val="7AD82730"/>
    <w:lvl w:ilvl="0" w:tplc="CBCA844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8"/>
  </w:num>
  <w:num w:numId="2">
    <w:abstractNumId w:val="15"/>
  </w:num>
  <w:num w:numId="3">
    <w:abstractNumId w:val="3"/>
  </w:num>
  <w:num w:numId="4">
    <w:abstractNumId w:val="18"/>
  </w:num>
  <w:num w:numId="5">
    <w:abstractNumId w:val="10"/>
  </w:num>
  <w:num w:numId="6">
    <w:abstractNumId w:val="11"/>
  </w:num>
  <w:num w:numId="7">
    <w:abstractNumId w:val="5"/>
  </w:num>
  <w:num w:numId="8">
    <w:abstractNumId w:val="16"/>
  </w:num>
  <w:num w:numId="9">
    <w:abstractNumId w:val="17"/>
  </w:num>
  <w:num w:numId="10">
    <w:abstractNumId w:val="19"/>
  </w:num>
  <w:num w:numId="11">
    <w:abstractNumId w:val="18"/>
  </w:num>
  <w:num w:numId="12">
    <w:abstractNumId w:val="18"/>
  </w:num>
  <w:num w:numId="13">
    <w:abstractNumId w:val="18"/>
  </w:num>
  <w:num w:numId="14">
    <w:abstractNumId w:val="7"/>
  </w:num>
  <w:num w:numId="15">
    <w:abstractNumId w:val="0"/>
  </w:num>
  <w:num w:numId="16">
    <w:abstractNumId w:val="1"/>
  </w:num>
  <w:num w:numId="17">
    <w:abstractNumId w:val="2"/>
  </w:num>
  <w:num w:numId="18">
    <w:abstractNumId w:val="4"/>
  </w:num>
  <w:num w:numId="19">
    <w:abstractNumId w:val="14"/>
  </w:num>
  <w:num w:numId="20">
    <w:abstractNumId w:val="13"/>
  </w:num>
  <w:num w:numId="21">
    <w:abstractNumId w:val="9"/>
  </w:num>
  <w:num w:numId="22">
    <w:abstractNumId w:val="6"/>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lvlOverride w:ilvl="1"/>
    <w:lvlOverride w:ilvl="2"/>
    <w:lvlOverride w:ilvl="3"/>
    <w:lvlOverride w:ilvl="4"/>
    <w:lvlOverride w:ilvl="5"/>
    <w:lvlOverride w:ilvl="6"/>
    <w:lvlOverride w:ilvl="7"/>
    <w:lvlOverride w:ilvl="8"/>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7"/>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7C"/>
    <w:rsid w:val="00003A15"/>
    <w:rsid w:val="0002565E"/>
    <w:rsid w:val="00025BBF"/>
    <w:rsid w:val="00032BAD"/>
    <w:rsid w:val="00035A4B"/>
    <w:rsid w:val="00035B03"/>
    <w:rsid w:val="00045BAD"/>
    <w:rsid w:val="00051F6B"/>
    <w:rsid w:val="00053E54"/>
    <w:rsid w:val="00054ED2"/>
    <w:rsid w:val="0005605F"/>
    <w:rsid w:val="00057291"/>
    <w:rsid w:val="00062505"/>
    <w:rsid w:val="000633FA"/>
    <w:rsid w:val="000718D5"/>
    <w:rsid w:val="000723A2"/>
    <w:rsid w:val="00072FE1"/>
    <w:rsid w:val="00077685"/>
    <w:rsid w:val="000828C0"/>
    <w:rsid w:val="000833DD"/>
    <w:rsid w:val="00087CBB"/>
    <w:rsid w:val="000951AC"/>
    <w:rsid w:val="000A13AF"/>
    <w:rsid w:val="000A7D18"/>
    <w:rsid w:val="000C4C10"/>
    <w:rsid w:val="000E5E3F"/>
    <w:rsid w:val="000E723D"/>
    <w:rsid w:val="000E7F1B"/>
    <w:rsid w:val="000F0BE5"/>
    <w:rsid w:val="000F1AA8"/>
    <w:rsid w:val="000F1EA7"/>
    <w:rsid w:val="000F6C6C"/>
    <w:rsid w:val="001068C8"/>
    <w:rsid w:val="00130D8E"/>
    <w:rsid w:val="001327F2"/>
    <w:rsid w:val="00136259"/>
    <w:rsid w:val="00137413"/>
    <w:rsid w:val="00144023"/>
    <w:rsid w:val="00144E14"/>
    <w:rsid w:val="00150A56"/>
    <w:rsid w:val="00161E85"/>
    <w:rsid w:val="001631BA"/>
    <w:rsid w:val="001641F8"/>
    <w:rsid w:val="001742DE"/>
    <w:rsid w:val="001775B0"/>
    <w:rsid w:val="0018775C"/>
    <w:rsid w:val="001878B3"/>
    <w:rsid w:val="001959E9"/>
    <w:rsid w:val="001B21F9"/>
    <w:rsid w:val="001B2D3D"/>
    <w:rsid w:val="001D2443"/>
    <w:rsid w:val="001E057B"/>
    <w:rsid w:val="001E216D"/>
    <w:rsid w:val="001E758D"/>
    <w:rsid w:val="001F4D49"/>
    <w:rsid w:val="00205B09"/>
    <w:rsid w:val="00216930"/>
    <w:rsid w:val="00232E7F"/>
    <w:rsid w:val="00241406"/>
    <w:rsid w:val="002555F7"/>
    <w:rsid w:val="00256338"/>
    <w:rsid w:val="00266CD2"/>
    <w:rsid w:val="00267133"/>
    <w:rsid w:val="0027515D"/>
    <w:rsid w:val="00275515"/>
    <w:rsid w:val="0029020A"/>
    <w:rsid w:val="002953B5"/>
    <w:rsid w:val="00296392"/>
    <w:rsid w:val="002974A3"/>
    <w:rsid w:val="002A2118"/>
    <w:rsid w:val="002A39B8"/>
    <w:rsid w:val="002A7C49"/>
    <w:rsid w:val="002D0ADD"/>
    <w:rsid w:val="002D69E5"/>
    <w:rsid w:val="002D6FD1"/>
    <w:rsid w:val="002D77D7"/>
    <w:rsid w:val="002E33CA"/>
    <w:rsid w:val="002E3AD3"/>
    <w:rsid w:val="002E4248"/>
    <w:rsid w:val="002E5CDD"/>
    <w:rsid w:val="002F16E0"/>
    <w:rsid w:val="002F4038"/>
    <w:rsid w:val="00300CB1"/>
    <w:rsid w:val="003142C5"/>
    <w:rsid w:val="003248EA"/>
    <w:rsid w:val="003320F0"/>
    <w:rsid w:val="00335EED"/>
    <w:rsid w:val="00342718"/>
    <w:rsid w:val="0034627D"/>
    <w:rsid w:val="00346B79"/>
    <w:rsid w:val="00352695"/>
    <w:rsid w:val="0036148B"/>
    <w:rsid w:val="0036428D"/>
    <w:rsid w:val="00370DF8"/>
    <w:rsid w:val="00373FB4"/>
    <w:rsid w:val="00380638"/>
    <w:rsid w:val="00381C32"/>
    <w:rsid w:val="003823B9"/>
    <w:rsid w:val="00387262"/>
    <w:rsid w:val="00392E70"/>
    <w:rsid w:val="003942EA"/>
    <w:rsid w:val="00394B45"/>
    <w:rsid w:val="003A29F9"/>
    <w:rsid w:val="003A2E97"/>
    <w:rsid w:val="003A61F5"/>
    <w:rsid w:val="003A6EE1"/>
    <w:rsid w:val="003A76BE"/>
    <w:rsid w:val="003C35DC"/>
    <w:rsid w:val="003C69B9"/>
    <w:rsid w:val="003D0D1A"/>
    <w:rsid w:val="003D169A"/>
    <w:rsid w:val="003D17FB"/>
    <w:rsid w:val="003D2F23"/>
    <w:rsid w:val="003D520E"/>
    <w:rsid w:val="003F005E"/>
    <w:rsid w:val="003F05A9"/>
    <w:rsid w:val="003F0AA1"/>
    <w:rsid w:val="003F1039"/>
    <w:rsid w:val="003F4B70"/>
    <w:rsid w:val="00412FC9"/>
    <w:rsid w:val="00415974"/>
    <w:rsid w:val="0041741A"/>
    <w:rsid w:val="00420626"/>
    <w:rsid w:val="0042297C"/>
    <w:rsid w:val="004235C5"/>
    <w:rsid w:val="0043441E"/>
    <w:rsid w:val="00445322"/>
    <w:rsid w:val="00465A6F"/>
    <w:rsid w:val="00465B43"/>
    <w:rsid w:val="0048360C"/>
    <w:rsid w:val="004869E2"/>
    <w:rsid w:val="004A008F"/>
    <w:rsid w:val="004B4D23"/>
    <w:rsid w:val="004C5483"/>
    <w:rsid w:val="004D0A04"/>
    <w:rsid w:val="004D6916"/>
    <w:rsid w:val="004E2FAD"/>
    <w:rsid w:val="004F0623"/>
    <w:rsid w:val="004F155D"/>
    <w:rsid w:val="00504A6C"/>
    <w:rsid w:val="00507E4C"/>
    <w:rsid w:val="00513B6C"/>
    <w:rsid w:val="00522C83"/>
    <w:rsid w:val="00525C44"/>
    <w:rsid w:val="00525F07"/>
    <w:rsid w:val="00526D68"/>
    <w:rsid w:val="005316DF"/>
    <w:rsid w:val="00533026"/>
    <w:rsid w:val="00555FC5"/>
    <w:rsid w:val="005579C7"/>
    <w:rsid w:val="00557E62"/>
    <w:rsid w:val="005731E0"/>
    <w:rsid w:val="00573E7E"/>
    <w:rsid w:val="00574201"/>
    <w:rsid w:val="00577245"/>
    <w:rsid w:val="00580DCC"/>
    <w:rsid w:val="00591D8C"/>
    <w:rsid w:val="005A3153"/>
    <w:rsid w:val="005B01CE"/>
    <w:rsid w:val="005B40F0"/>
    <w:rsid w:val="005B5595"/>
    <w:rsid w:val="005C004B"/>
    <w:rsid w:val="005D09F0"/>
    <w:rsid w:val="005D11CC"/>
    <w:rsid w:val="005E798C"/>
    <w:rsid w:val="005F43FC"/>
    <w:rsid w:val="00603946"/>
    <w:rsid w:val="00607095"/>
    <w:rsid w:val="0061309B"/>
    <w:rsid w:val="00614C73"/>
    <w:rsid w:val="00616C7C"/>
    <w:rsid w:val="00620F6A"/>
    <w:rsid w:val="00623B1D"/>
    <w:rsid w:val="006241A4"/>
    <w:rsid w:val="00633344"/>
    <w:rsid w:val="00636533"/>
    <w:rsid w:val="00647698"/>
    <w:rsid w:val="00666C96"/>
    <w:rsid w:val="00671389"/>
    <w:rsid w:val="00674381"/>
    <w:rsid w:val="00674510"/>
    <w:rsid w:val="006764CC"/>
    <w:rsid w:val="006810FF"/>
    <w:rsid w:val="0068738A"/>
    <w:rsid w:val="00690644"/>
    <w:rsid w:val="00693B67"/>
    <w:rsid w:val="00693FBD"/>
    <w:rsid w:val="006A4DF3"/>
    <w:rsid w:val="006B107E"/>
    <w:rsid w:val="006B20D3"/>
    <w:rsid w:val="006C62CA"/>
    <w:rsid w:val="006D060F"/>
    <w:rsid w:val="006D41FB"/>
    <w:rsid w:val="006E0DBC"/>
    <w:rsid w:val="006E383F"/>
    <w:rsid w:val="006E5DC6"/>
    <w:rsid w:val="006F0FBB"/>
    <w:rsid w:val="006F41BC"/>
    <w:rsid w:val="006F45C0"/>
    <w:rsid w:val="007039E8"/>
    <w:rsid w:val="007040B6"/>
    <w:rsid w:val="00711DDA"/>
    <w:rsid w:val="00712DCB"/>
    <w:rsid w:val="00727190"/>
    <w:rsid w:val="00735247"/>
    <w:rsid w:val="007405A0"/>
    <w:rsid w:val="007460AD"/>
    <w:rsid w:val="00752986"/>
    <w:rsid w:val="00754639"/>
    <w:rsid w:val="0076188D"/>
    <w:rsid w:val="00761FC5"/>
    <w:rsid w:val="00787AC8"/>
    <w:rsid w:val="00790477"/>
    <w:rsid w:val="007A3041"/>
    <w:rsid w:val="007A4EAD"/>
    <w:rsid w:val="007A65F9"/>
    <w:rsid w:val="007A6968"/>
    <w:rsid w:val="007B19FC"/>
    <w:rsid w:val="007C5BBA"/>
    <w:rsid w:val="007D0D0F"/>
    <w:rsid w:val="007D4649"/>
    <w:rsid w:val="007D5888"/>
    <w:rsid w:val="007D6968"/>
    <w:rsid w:val="007F2869"/>
    <w:rsid w:val="007F62DB"/>
    <w:rsid w:val="007F65CB"/>
    <w:rsid w:val="00800ECC"/>
    <w:rsid w:val="00804437"/>
    <w:rsid w:val="00807274"/>
    <w:rsid w:val="00810385"/>
    <w:rsid w:val="00814CA4"/>
    <w:rsid w:val="008167BE"/>
    <w:rsid w:val="008254ED"/>
    <w:rsid w:val="0085295A"/>
    <w:rsid w:val="0085555B"/>
    <w:rsid w:val="00856EFC"/>
    <w:rsid w:val="00860690"/>
    <w:rsid w:val="008763A1"/>
    <w:rsid w:val="008805DD"/>
    <w:rsid w:val="008909AD"/>
    <w:rsid w:val="00893B83"/>
    <w:rsid w:val="00895091"/>
    <w:rsid w:val="008A2EFF"/>
    <w:rsid w:val="008B0979"/>
    <w:rsid w:val="008B6A4A"/>
    <w:rsid w:val="008B74DB"/>
    <w:rsid w:val="008B76EB"/>
    <w:rsid w:val="008B77B0"/>
    <w:rsid w:val="008C3453"/>
    <w:rsid w:val="008C4871"/>
    <w:rsid w:val="008D051B"/>
    <w:rsid w:val="008D0F5D"/>
    <w:rsid w:val="008D7440"/>
    <w:rsid w:val="008E0492"/>
    <w:rsid w:val="008E1A96"/>
    <w:rsid w:val="008F09EC"/>
    <w:rsid w:val="008F667C"/>
    <w:rsid w:val="008F7C8E"/>
    <w:rsid w:val="00912923"/>
    <w:rsid w:val="0091461C"/>
    <w:rsid w:val="00914884"/>
    <w:rsid w:val="009261BC"/>
    <w:rsid w:val="00955468"/>
    <w:rsid w:val="00957A31"/>
    <w:rsid w:val="009613C7"/>
    <w:rsid w:val="00961573"/>
    <w:rsid w:val="009708E7"/>
    <w:rsid w:val="0097277F"/>
    <w:rsid w:val="00973CD5"/>
    <w:rsid w:val="00987A0E"/>
    <w:rsid w:val="009924BF"/>
    <w:rsid w:val="00995C17"/>
    <w:rsid w:val="009A352B"/>
    <w:rsid w:val="009B1C3E"/>
    <w:rsid w:val="009B2C27"/>
    <w:rsid w:val="009B4B73"/>
    <w:rsid w:val="009C0977"/>
    <w:rsid w:val="009C1BE9"/>
    <w:rsid w:val="009C39E7"/>
    <w:rsid w:val="009D4045"/>
    <w:rsid w:val="009E412A"/>
    <w:rsid w:val="009E47DC"/>
    <w:rsid w:val="009F4A7D"/>
    <w:rsid w:val="00A023FE"/>
    <w:rsid w:val="00A02BC4"/>
    <w:rsid w:val="00A02D8E"/>
    <w:rsid w:val="00A070BA"/>
    <w:rsid w:val="00A11B73"/>
    <w:rsid w:val="00A1376B"/>
    <w:rsid w:val="00A26482"/>
    <w:rsid w:val="00A3791C"/>
    <w:rsid w:val="00A41273"/>
    <w:rsid w:val="00A44DB3"/>
    <w:rsid w:val="00A54215"/>
    <w:rsid w:val="00A55043"/>
    <w:rsid w:val="00A6569F"/>
    <w:rsid w:val="00A66E97"/>
    <w:rsid w:val="00A67FA8"/>
    <w:rsid w:val="00A74CA3"/>
    <w:rsid w:val="00A87DE4"/>
    <w:rsid w:val="00A9582C"/>
    <w:rsid w:val="00A97A04"/>
    <w:rsid w:val="00AA7C68"/>
    <w:rsid w:val="00AB2992"/>
    <w:rsid w:val="00AC0220"/>
    <w:rsid w:val="00AC2D67"/>
    <w:rsid w:val="00AD12F7"/>
    <w:rsid w:val="00AD2890"/>
    <w:rsid w:val="00AE10AE"/>
    <w:rsid w:val="00AE3AD4"/>
    <w:rsid w:val="00AE3FEC"/>
    <w:rsid w:val="00AE53BC"/>
    <w:rsid w:val="00AF55F8"/>
    <w:rsid w:val="00AF6138"/>
    <w:rsid w:val="00AF7E41"/>
    <w:rsid w:val="00B06309"/>
    <w:rsid w:val="00B15D5C"/>
    <w:rsid w:val="00B15F2E"/>
    <w:rsid w:val="00B2126C"/>
    <w:rsid w:val="00B36DEA"/>
    <w:rsid w:val="00B42715"/>
    <w:rsid w:val="00B429CB"/>
    <w:rsid w:val="00B45C6B"/>
    <w:rsid w:val="00B45DEC"/>
    <w:rsid w:val="00B4650C"/>
    <w:rsid w:val="00B55531"/>
    <w:rsid w:val="00B55B22"/>
    <w:rsid w:val="00B62F92"/>
    <w:rsid w:val="00B63AC3"/>
    <w:rsid w:val="00B66F78"/>
    <w:rsid w:val="00B7150C"/>
    <w:rsid w:val="00B71DBB"/>
    <w:rsid w:val="00B7453A"/>
    <w:rsid w:val="00B90780"/>
    <w:rsid w:val="00B93539"/>
    <w:rsid w:val="00B95391"/>
    <w:rsid w:val="00B96EA4"/>
    <w:rsid w:val="00BB02C1"/>
    <w:rsid w:val="00BB09D2"/>
    <w:rsid w:val="00BB6D97"/>
    <w:rsid w:val="00BC304E"/>
    <w:rsid w:val="00BD282D"/>
    <w:rsid w:val="00BD4924"/>
    <w:rsid w:val="00BF019B"/>
    <w:rsid w:val="00BF771B"/>
    <w:rsid w:val="00C01C31"/>
    <w:rsid w:val="00C04713"/>
    <w:rsid w:val="00C04E36"/>
    <w:rsid w:val="00C172D4"/>
    <w:rsid w:val="00C206FC"/>
    <w:rsid w:val="00C3085F"/>
    <w:rsid w:val="00C37A97"/>
    <w:rsid w:val="00C40F59"/>
    <w:rsid w:val="00C42F3D"/>
    <w:rsid w:val="00C4409A"/>
    <w:rsid w:val="00C45CC7"/>
    <w:rsid w:val="00C46564"/>
    <w:rsid w:val="00C518E8"/>
    <w:rsid w:val="00C55C64"/>
    <w:rsid w:val="00C561D3"/>
    <w:rsid w:val="00C6173C"/>
    <w:rsid w:val="00C61CBC"/>
    <w:rsid w:val="00C734B3"/>
    <w:rsid w:val="00C76366"/>
    <w:rsid w:val="00C836B6"/>
    <w:rsid w:val="00C96410"/>
    <w:rsid w:val="00CA14C8"/>
    <w:rsid w:val="00CA2EBA"/>
    <w:rsid w:val="00CA6892"/>
    <w:rsid w:val="00CB07F0"/>
    <w:rsid w:val="00CB330F"/>
    <w:rsid w:val="00CB7B58"/>
    <w:rsid w:val="00CC4E48"/>
    <w:rsid w:val="00CD1A89"/>
    <w:rsid w:val="00CD6CB0"/>
    <w:rsid w:val="00CD7D72"/>
    <w:rsid w:val="00CE54D2"/>
    <w:rsid w:val="00CF58C3"/>
    <w:rsid w:val="00D00B63"/>
    <w:rsid w:val="00D01ACB"/>
    <w:rsid w:val="00D02851"/>
    <w:rsid w:val="00D057C8"/>
    <w:rsid w:val="00D11260"/>
    <w:rsid w:val="00D13671"/>
    <w:rsid w:val="00D14E7C"/>
    <w:rsid w:val="00D15CE1"/>
    <w:rsid w:val="00D16308"/>
    <w:rsid w:val="00D174F9"/>
    <w:rsid w:val="00D23FE3"/>
    <w:rsid w:val="00D35944"/>
    <w:rsid w:val="00D35F06"/>
    <w:rsid w:val="00D35FFD"/>
    <w:rsid w:val="00D4015F"/>
    <w:rsid w:val="00D463E8"/>
    <w:rsid w:val="00D471B3"/>
    <w:rsid w:val="00D56935"/>
    <w:rsid w:val="00D81145"/>
    <w:rsid w:val="00D83FB4"/>
    <w:rsid w:val="00DA459E"/>
    <w:rsid w:val="00DC1503"/>
    <w:rsid w:val="00DD4766"/>
    <w:rsid w:val="00DD6BBA"/>
    <w:rsid w:val="00DE06BD"/>
    <w:rsid w:val="00DE4FB5"/>
    <w:rsid w:val="00DF2741"/>
    <w:rsid w:val="00DF5414"/>
    <w:rsid w:val="00DF7A3C"/>
    <w:rsid w:val="00E01B0A"/>
    <w:rsid w:val="00E101DE"/>
    <w:rsid w:val="00E150DE"/>
    <w:rsid w:val="00E179B2"/>
    <w:rsid w:val="00E22DBB"/>
    <w:rsid w:val="00E340D7"/>
    <w:rsid w:val="00E43C40"/>
    <w:rsid w:val="00E448FA"/>
    <w:rsid w:val="00E508E8"/>
    <w:rsid w:val="00E5281B"/>
    <w:rsid w:val="00E550B9"/>
    <w:rsid w:val="00E563E1"/>
    <w:rsid w:val="00E6767A"/>
    <w:rsid w:val="00E75001"/>
    <w:rsid w:val="00E76E59"/>
    <w:rsid w:val="00E77A8C"/>
    <w:rsid w:val="00E77AF0"/>
    <w:rsid w:val="00E83F7F"/>
    <w:rsid w:val="00E906BF"/>
    <w:rsid w:val="00E91F70"/>
    <w:rsid w:val="00EA5E40"/>
    <w:rsid w:val="00EC02DC"/>
    <w:rsid w:val="00EC097C"/>
    <w:rsid w:val="00EC2401"/>
    <w:rsid w:val="00EC3284"/>
    <w:rsid w:val="00EC465A"/>
    <w:rsid w:val="00ED02A2"/>
    <w:rsid w:val="00ED0FA9"/>
    <w:rsid w:val="00ED5DB8"/>
    <w:rsid w:val="00ED7DA0"/>
    <w:rsid w:val="00EE0F75"/>
    <w:rsid w:val="00EE1DF7"/>
    <w:rsid w:val="00EF2A6C"/>
    <w:rsid w:val="00EF5E6E"/>
    <w:rsid w:val="00EF6281"/>
    <w:rsid w:val="00F0104B"/>
    <w:rsid w:val="00F07751"/>
    <w:rsid w:val="00F13B2D"/>
    <w:rsid w:val="00F17454"/>
    <w:rsid w:val="00F2072A"/>
    <w:rsid w:val="00F22CC1"/>
    <w:rsid w:val="00F30E94"/>
    <w:rsid w:val="00F33950"/>
    <w:rsid w:val="00F37684"/>
    <w:rsid w:val="00F37971"/>
    <w:rsid w:val="00F40ED0"/>
    <w:rsid w:val="00F42027"/>
    <w:rsid w:val="00F47072"/>
    <w:rsid w:val="00F5013A"/>
    <w:rsid w:val="00F51D13"/>
    <w:rsid w:val="00F60234"/>
    <w:rsid w:val="00F66DEB"/>
    <w:rsid w:val="00F73577"/>
    <w:rsid w:val="00F8483A"/>
    <w:rsid w:val="00F84B5B"/>
    <w:rsid w:val="00F940ED"/>
    <w:rsid w:val="00F97EA4"/>
    <w:rsid w:val="00FA5C12"/>
    <w:rsid w:val="00FA5C89"/>
    <w:rsid w:val="00FB12FC"/>
    <w:rsid w:val="00FB210F"/>
    <w:rsid w:val="00FB5DA8"/>
    <w:rsid w:val="00FC3F34"/>
    <w:rsid w:val="00FC47B7"/>
    <w:rsid w:val="00FC7461"/>
    <w:rsid w:val="00FD56AC"/>
    <w:rsid w:val="00FE25F4"/>
    <w:rsid w:val="00FF6A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A78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12A"/>
    <w:pPr>
      <w:spacing w:after="240"/>
    </w:pPr>
  </w:style>
  <w:style w:type="paragraph" w:styleId="Heading1">
    <w:name w:val="heading 1"/>
    <w:basedOn w:val="Normal"/>
    <w:next w:val="Normal1"/>
    <w:link w:val="Heading1Char"/>
    <w:uiPriority w:val="9"/>
    <w:qFormat/>
    <w:rsid w:val="00C6173C"/>
    <w:pPr>
      <w:keepNext/>
      <w:keepLines/>
      <w:numPr>
        <w:numId w:val="4"/>
      </w:numPr>
      <w:spacing w:before="240"/>
      <w:outlineLvl w:val="0"/>
    </w:pPr>
    <w:rPr>
      <w:rFonts w:ascii="Calibri" w:eastAsiaTheme="majorEastAsia" w:hAnsi="Calibri" w:cstheme="majorBidi"/>
      <w:b/>
      <w:caps/>
      <w:szCs w:val="32"/>
    </w:rPr>
  </w:style>
  <w:style w:type="paragraph" w:styleId="Heading2">
    <w:name w:val="heading 2"/>
    <w:basedOn w:val="Normal"/>
    <w:next w:val="Normal2"/>
    <w:link w:val="Heading2Char"/>
    <w:uiPriority w:val="9"/>
    <w:unhideWhenUsed/>
    <w:qFormat/>
    <w:rsid w:val="00C6173C"/>
    <w:pPr>
      <w:keepNext/>
      <w:keepLines/>
      <w:numPr>
        <w:ilvl w:val="1"/>
        <w:numId w:val="1"/>
      </w:numPr>
      <w:tabs>
        <w:tab w:val="left" w:pos="475"/>
      </w:tabs>
      <w:outlineLvl w:val="1"/>
    </w:pPr>
    <w:rPr>
      <w:rFonts w:ascii="Calibri" w:eastAsiaTheme="majorEastAsia" w:hAnsi="Calibri" w:cstheme="majorBidi"/>
      <w:b/>
      <w:szCs w:val="26"/>
    </w:rPr>
  </w:style>
  <w:style w:type="paragraph" w:styleId="Heading3">
    <w:name w:val="heading 3"/>
    <w:basedOn w:val="Normal"/>
    <w:next w:val="Normal3"/>
    <w:link w:val="Heading3Char"/>
    <w:uiPriority w:val="9"/>
    <w:unhideWhenUsed/>
    <w:qFormat/>
    <w:rsid w:val="00C6173C"/>
    <w:pPr>
      <w:keepNext/>
      <w:keepLines/>
      <w:numPr>
        <w:ilvl w:val="2"/>
        <w:numId w:val="2"/>
      </w:numPr>
      <w:tabs>
        <w:tab w:val="left" w:pos="950"/>
      </w:tabs>
      <w:outlineLvl w:val="2"/>
    </w:pPr>
    <w:rPr>
      <w:rFonts w:ascii="Calibri" w:eastAsiaTheme="majorEastAsia" w:hAnsi="Calibri" w:cstheme="majorBidi"/>
      <w:szCs w:val="24"/>
      <w:u w:val="single"/>
    </w:rPr>
  </w:style>
  <w:style w:type="paragraph" w:styleId="Heading4">
    <w:name w:val="heading 4"/>
    <w:basedOn w:val="Normal"/>
    <w:next w:val="Normal4"/>
    <w:link w:val="Heading4Char"/>
    <w:uiPriority w:val="9"/>
    <w:unhideWhenUsed/>
    <w:qFormat/>
    <w:rsid w:val="00C6173C"/>
    <w:pPr>
      <w:keepNext/>
      <w:keepLines/>
      <w:numPr>
        <w:ilvl w:val="3"/>
        <w:numId w:val="3"/>
      </w:numPr>
      <w:tabs>
        <w:tab w:val="left" w:pos="1440"/>
      </w:tabs>
      <w:outlineLvl w:val="3"/>
    </w:pPr>
    <w:rPr>
      <w:rFonts w:ascii="Calibri" w:eastAsiaTheme="majorEastAsia" w:hAnsi="Calibri" w:cstheme="majorBidi"/>
      <w:i/>
      <w:iCs/>
    </w:rPr>
  </w:style>
  <w:style w:type="paragraph" w:styleId="Heading5">
    <w:name w:val="heading 5"/>
    <w:basedOn w:val="Normal4"/>
    <w:next w:val="Normal"/>
    <w:link w:val="Heading5Char"/>
    <w:uiPriority w:val="9"/>
    <w:unhideWhenUsed/>
    <w:qFormat/>
    <w:rsid w:val="00C6173C"/>
    <w:pPr>
      <w:keepNext/>
      <w:numPr>
        <w:ilvl w:val="4"/>
        <w:numId w:val="3"/>
      </w:num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D3D"/>
    <w:pPr>
      <w:keepNext/>
      <w:contextualSpacing/>
      <w:jc w:val="center"/>
    </w:pPr>
    <w:rPr>
      <w:rFonts w:ascii="Calibri" w:eastAsiaTheme="majorEastAsia" w:hAnsi="Calibri" w:cstheme="majorBidi"/>
      <w:b/>
      <w:szCs w:val="56"/>
    </w:rPr>
  </w:style>
  <w:style w:type="character" w:customStyle="1" w:styleId="TitleChar">
    <w:name w:val="Title Char"/>
    <w:basedOn w:val="DefaultParagraphFont"/>
    <w:link w:val="Title"/>
    <w:uiPriority w:val="10"/>
    <w:rsid w:val="001B2D3D"/>
    <w:rPr>
      <w:rFonts w:ascii="Calibri" w:eastAsiaTheme="majorEastAsia" w:hAnsi="Calibri" w:cstheme="majorBidi"/>
      <w:b/>
      <w:szCs w:val="56"/>
    </w:rPr>
  </w:style>
  <w:style w:type="character" w:customStyle="1" w:styleId="Heading1Char">
    <w:name w:val="Heading 1 Char"/>
    <w:basedOn w:val="DefaultParagraphFont"/>
    <w:link w:val="Heading1"/>
    <w:uiPriority w:val="9"/>
    <w:rsid w:val="00C6173C"/>
    <w:rPr>
      <w:rFonts w:ascii="Calibri" w:eastAsiaTheme="majorEastAsia" w:hAnsi="Calibri" w:cstheme="majorBidi"/>
      <w:b/>
      <w:caps/>
      <w:szCs w:val="32"/>
    </w:rPr>
  </w:style>
  <w:style w:type="paragraph" w:customStyle="1" w:styleId="Normal1">
    <w:name w:val="Normal 1"/>
    <w:basedOn w:val="Normal"/>
    <w:qFormat/>
    <w:rsid w:val="00057291"/>
  </w:style>
  <w:style w:type="character" w:customStyle="1" w:styleId="Heading2Char">
    <w:name w:val="Heading 2 Char"/>
    <w:basedOn w:val="DefaultParagraphFont"/>
    <w:link w:val="Heading2"/>
    <w:uiPriority w:val="9"/>
    <w:rsid w:val="00C6173C"/>
    <w:rPr>
      <w:rFonts w:ascii="Calibri" w:eastAsiaTheme="majorEastAsia" w:hAnsi="Calibri" w:cstheme="majorBidi"/>
      <w:b/>
      <w:szCs w:val="26"/>
    </w:rPr>
  </w:style>
  <w:style w:type="paragraph" w:customStyle="1" w:styleId="Normal2">
    <w:name w:val="Normal 2"/>
    <w:basedOn w:val="Normal"/>
    <w:qFormat/>
    <w:rsid w:val="00057291"/>
    <w:pPr>
      <w:ind w:left="475"/>
    </w:pPr>
  </w:style>
  <w:style w:type="character" w:customStyle="1" w:styleId="Heading3Char">
    <w:name w:val="Heading 3 Char"/>
    <w:basedOn w:val="DefaultParagraphFont"/>
    <w:link w:val="Heading3"/>
    <w:uiPriority w:val="9"/>
    <w:rsid w:val="00C6173C"/>
    <w:rPr>
      <w:rFonts w:ascii="Calibri" w:eastAsiaTheme="majorEastAsia" w:hAnsi="Calibri" w:cstheme="majorBidi"/>
      <w:szCs w:val="24"/>
      <w:u w:val="single"/>
    </w:rPr>
  </w:style>
  <w:style w:type="paragraph" w:customStyle="1" w:styleId="Normal3">
    <w:name w:val="Normal 3"/>
    <w:basedOn w:val="Normal"/>
    <w:qFormat/>
    <w:rsid w:val="00057291"/>
    <w:pPr>
      <w:ind w:left="950"/>
    </w:pPr>
  </w:style>
  <w:style w:type="character" w:customStyle="1" w:styleId="Heading4Char">
    <w:name w:val="Heading 4 Char"/>
    <w:basedOn w:val="DefaultParagraphFont"/>
    <w:link w:val="Heading4"/>
    <w:uiPriority w:val="9"/>
    <w:rsid w:val="00C6173C"/>
    <w:rPr>
      <w:rFonts w:ascii="Calibri" w:eastAsiaTheme="majorEastAsia" w:hAnsi="Calibri" w:cstheme="majorBidi"/>
      <w:i/>
      <w:iCs/>
    </w:rPr>
  </w:style>
  <w:style w:type="paragraph" w:customStyle="1" w:styleId="Normal4">
    <w:name w:val="Normal 4"/>
    <w:basedOn w:val="Normal"/>
    <w:qFormat/>
    <w:rsid w:val="001631BA"/>
    <w:pPr>
      <w:ind w:left="1440"/>
    </w:pPr>
  </w:style>
  <w:style w:type="character" w:customStyle="1" w:styleId="Heading5Char">
    <w:name w:val="Heading 5 Char"/>
    <w:basedOn w:val="DefaultParagraphFont"/>
    <w:link w:val="Heading5"/>
    <w:uiPriority w:val="9"/>
    <w:rsid w:val="00C6173C"/>
    <w:rPr>
      <w:i/>
    </w:rPr>
  </w:style>
  <w:style w:type="paragraph" w:customStyle="1" w:styleId="Normal5">
    <w:name w:val="Normal 5"/>
    <w:basedOn w:val="Normal4"/>
    <w:qFormat/>
    <w:rsid w:val="00C6173C"/>
    <w:pPr>
      <w:ind w:left="1915"/>
    </w:pPr>
  </w:style>
  <w:style w:type="paragraph" w:customStyle="1" w:styleId="Bullet3">
    <w:name w:val="Bullet 3"/>
    <w:basedOn w:val="Normal3"/>
    <w:qFormat/>
    <w:rsid w:val="0018775C"/>
    <w:pPr>
      <w:numPr>
        <w:numId w:val="5"/>
      </w:numPr>
      <w:ind w:left="1425" w:hanging="475"/>
      <w:contextualSpacing/>
    </w:pPr>
  </w:style>
  <w:style w:type="paragraph" w:customStyle="1" w:styleId="Bullet1">
    <w:name w:val="Bullet 1"/>
    <w:basedOn w:val="Normal1"/>
    <w:qFormat/>
    <w:rsid w:val="00D16308"/>
    <w:pPr>
      <w:numPr>
        <w:numId w:val="6"/>
      </w:numPr>
      <w:tabs>
        <w:tab w:val="left" w:pos="475"/>
      </w:tabs>
      <w:ind w:left="475" w:hanging="475"/>
      <w:contextualSpacing/>
    </w:pPr>
  </w:style>
  <w:style w:type="paragraph" w:customStyle="1" w:styleId="Bullet2">
    <w:name w:val="Bullet 2"/>
    <w:basedOn w:val="Bullet1"/>
    <w:qFormat/>
    <w:rsid w:val="00D83FB4"/>
    <w:pPr>
      <w:tabs>
        <w:tab w:val="clear" w:pos="475"/>
        <w:tab w:val="left" w:pos="950"/>
      </w:tabs>
      <w:ind w:left="950"/>
    </w:pPr>
  </w:style>
  <w:style w:type="paragraph" w:styleId="TOC1">
    <w:name w:val="toc 1"/>
    <w:basedOn w:val="Normal"/>
    <w:next w:val="Normal"/>
    <w:autoRedefine/>
    <w:uiPriority w:val="39"/>
    <w:unhideWhenUsed/>
    <w:rsid w:val="00E448FA"/>
    <w:pPr>
      <w:spacing w:after="0"/>
    </w:pPr>
  </w:style>
  <w:style w:type="paragraph" w:styleId="TOC2">
    <w:name w:val="toc 2"/>
    <w:basedOn w:val="Normal"/>
    <w:next w:val="Normal"/>
    <w:autoRedefine/>
    <w:uiPriority w:val="39"/>
    <w:unhideWhenUsed/>
    <w:rsid w:val="00E448FA"/>
    <w:pPr>
      <w:spacing w:after="0"/>
      <w:ind w:left="216"/>
    </w:pPr>
  </w:style>
  <w:style w:type="paragraph" w:styleId="TOC3">
    <w:name w:val="toc 3"/>
    <w:basedOn w:val="Normal"/>
    <w:next w:val="Normal"/>
    <w:autoRedefine/>
    <w:uiPriority w:val="39"/>
    <w:unhideWhenUsed/>
    <w:rsid w:val="00E6767A"/>
    <w:pPr>
      <w:spacing w:after="0"/>
      <w:ind w:left="446"/>
    </w:pPr>
  </w:style>
  <w:style w:type="paragraph" w:styleId="FootnoteText">
    <w:name w:val="footnote text"/>
    <w:basedOn w:val="Normal"/>
    <w:link w:val="FootnoteTextChar"/>
    <w:uiPriority w:val="99"/>
    <w:unhideWhenUsed/>
    <w:rsid w:val="00787AC8"/>
    <w:pPr>
      <w:spacing w:after="0"/>
    </w:pPr>
    <w:rPr>
      <w:sz w:val="20"/>
      <w:szCs w:val="20"/>
    </w:rPr>
  </w:style>
  <w:style w:type="character" w:customStyle="1" w:styleId="FootnoteTextChar">
    <w:name w:val="Footnote Text Char"/>
    <w:basedOn w:val="DefaultParagraphFont"/>
    <w:link w:val="FootnoteText"/>
    <w:uiPriority w:val="99"/>
    <w:rsid w:val="00787AC8"/>
    <w:rPr>
      <w:sz w:val="20"/>
      <w:szCs w:val="20"/>
    </w:rPr>
  </w:style>
  <w:style w:type="character" w:styleId="FootnoteReference">
    <w:name w:val="footnote reference"/>
    <w:basedOn w:val="DefaultParagraphFont"/>
    <w:uiPriority w:val="99"/>
    <w:unhideWhenUsed/>
    <w:rsid w:val="00787AC8"/>
    <w:rPr>
      <w:vertAlign w:val="superscript"/>
    </w:rPr>
  </w:style>
  <w:style w:type="character" w:styleId="Hyperlink">
    <w:name w:val="Hyperlink"/>
    <w:basedOn w:val="DefaultParagraphFont"/>
    <w:uiPriority w:val="99"/>
    <w:unhideWhenUsed/>
    <w:rsid w:val="00D174F9"/>
    <w:rPr>
      <w:color w:val="0563C1" w:themeColor="hyperlink"/>
      <w:u w:val="single"/>
    </w:rPr>
  </w:style>
  <w:style w:type="paragraph" w:styleId="Caption">
    <w:name w:val="caption"/>
    <w:basedOn w:val="Normal"/>
    <w:next w:val="Normal"/>
    <w:uiPriority w:val="35"/>
    <w:unhideWhenUsed/>
    <w:qFormat/>
    <w:rsid w:val="008167BE"/>
    <w:pPr>
      <w:keepNext/>
      <w:spacing w:after="0"/>
    </w:pPr>
    <w:rPr>
      <w:b/>
      <w:iCs/>
      <w:szCs w:val="18"/>
    </w:rPr>
  </w:style>
  <w:style w:type="paragraph" w:styleId="Header">
    <w:name w:val="header"/>
    <w:basedOn w:val="Normal"/>
    <w:link w:val="HeaderChar"/>
    <w:uiPriority w:val="99"/>
    <w:unhideWhenUsed/>
    <w:rsid w:val="00D16308"/>
    <w:pPr>
      <w:tabs>
        <w:tab w:val="center" w:pos="4680"/>
        <w:tab w:val="right" w:pos="9360"/>
      </w:tabs>
      <w:spacing w:after="0"/>
    </w:pPr>
  </w:style>
  <w:style w:type="character" w:customStyle="1" w:styleId="HeaderChar">
    <w:name w:val="Header Char"/>
    <w:basedOn w:val="DefaultParagraphFont"/>
    <w:link w:val="Header"/>
    <w:uiPriority w:val="99"/>
    <w:rsid w:val="00D16308"/>
  </w:style>
  <w:style w:type="paragraph" w:styleId="Footer">
    <w:name w:val="footer"/>
    <w:basedOn w:val="Normal"/>
    <w:link w:val="FooterChar"/>
    <w:uiPriority w:val="99"/>
    <w:unhideWhenUsed/>
    <w:rsid w:val="00D16308"/>
    <w:pPr>
      <w:tabs>
        <w:tab w:val="center" w:pos="4680"/>
        <w:tab w:val="right" w:pos="9360"/>
      </w:tabs>
      <w:spacing w:after="0"/>
    </w:pPr>
  </w:style>
  <w:style w:type="character" w:customStyle="1" w:styleId="FooterChar">
    <w:name w:val="Footer Char"/>
    <w:basedOn w:val="DefaultParagraphFont"/>
    <w:link w:val="Footer"/>
    <w:uiPriority w:val="99"/>
    <w:rsid w:val="00D16308"/>
  </w:style>
  <w:style w:type="paragraph" w:styleId="BalloonText">
    <w:name w:val="Balloon Text"/>
    <w:basedOn w:val="Normal"/>
    <w:link w:val="BalloonTextChar"/>
    <w:uiPriority w:val="99"/>
    <w:semiHidden/>
    <w:unhideWhenUsed/>
    <w:rsid w:val="00CC4E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E48"/>
    <w:rPr>
      <w:rFonts w:ascii="Segoe UI" w:hAnsi="Segoe UI" w:cs="Segoe UI"/>
      <w:sz w:val="18"/>
      <w:szCs w:val="18"/>
    </w:rPr>
  </w:style>
  <w:style w:type="table" w:styleId="TableGrid">
    <w:name w:val="Table Grid"/>
    <w:basedOn w:val="TableNormal"/>
    <w:uiPriority w:val="39"/>
    <w:rsid w:val="00D02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4">
    <w:name w:val="Grid Table 3 Accent 4"/>
    <w:basedOn w:val="TableNormal"/>
    <w:uiPriority w:val="48"/>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4-Accent4">
    <w:name w:val="Grid Table 4 Accent 4"/>
    <w:basedOn w:val="TableNormal"/>
    <w:uiPriority w:val="49"/>
    <w:rsid w:val="00D0285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TableofFigures">
    <w:name w:val="table of figures"/>
    <w:basedOn w:val="Normal"/>
    <w:next w:val="Normal"/>
    <w:uiPriority w:val="99"/>
    <w:unhideWhenUsed/>
    <w:rsid w:val="001327F2"/>
    <w:pPr>
      <w:spacing w:after="0"/>
    </w:pPr>
  </w:style>
  <w:style w:type="paragraph" w:styleId="Bibliography">
    <w:name w:val="Bibliography"/>
    <w:basedOn w:val="Normal"/>
    <w:next w:val="Normal"/>
    <w:uiPriority w:val="37"/>
    <w:unhideWhenUsed/>
    <w:rsid w:val="00C04E36"/>
  </w:style>
  <w:style w:type="table" w:styleId="ListTable3">
    <w:name w:val="List Table 3"/>
    <w:basedOn w:val="TableNormal"/>
    <w:uiPriority w:val="48"/>
    <w:rsid w:val="00AE3FE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807274"/>
    <w:pPr>
      <w:spacing w:after="160" w:line="312" w:lineRule="auto"/>
      <w:ind w:left="720"/>
      <w:contextualSpacing/>
    </w:pPr>
    <w:rPr>
      <w:rFonts w:eastAsiaTheme="minorEastAsia"/>
      <w:sz w:val="21"/>
      <w:szCs w:val="21"/>
    </w:rPr>
  </w:style>
  <w:style w:type="character" w:styleId="Emphasis">
    <w:name w:val="Emphasis"/>
    <w:basedOn w:val="DefaultParagraphFont"/>
    <w:uiPriority w:val="20"/>
    <w:qFormat/>
    <w:rsid w:val="00807274"/>
    <w:rPr>
      <w:rFonts w:asciiTheme="minorHAnsi" w:eastAsiaTheme="minorEastAsia" w:hAnsiTheme="minorHAnsi" w:cstheme="minorBidi"/>
      <w:i/>
      <w:iCs/>
      <w:color w:val="C45911" w:themeColor="accent2" w:themeShade="BF"/>
      <w:sz w:val="20"/>
      <w:szCs w:val="20"/>
    </w:rPr>
  </w:style>
  <w:style w:type="character" w:styleId="FollowedHyperlink">
    <w:name w:val="FollowedHyperlink"/>
    <w:basedOn w:val="DefaultParagraphFont"/>
    <w:uiPriority w:val="99"/>
    <w:semiHidden/>
    <w:unhideWhenUsed/>
    <w:rsid w:val="009B1C3E"/>
    <w:rPr>
      <w:color w:val="954F72" w:themeColor="followedHyperlink"/>
      <w:u w:val="single"/>
    </w:rPr>
  </w:style>
  <w:style w:type="paragraph" w:customStyle="1" w:styleId="BodyA">
    <w:name w:val="Body A"/>
    <w:rsid w:val="00A66E97"/>
    <w:pPr>
      <w:pBdr>
        <w:top w:val="nil"/>
        <w:left w:val="nil"/>
        <w:bottom w:val="nil"/>
        <w:right w:val="nil"/>
        <w:between w:val="nil"/>
        <w:bar w:val="nil"/>
      </w:pBdr>
      <w:spacing w:after="200" w:line="252" w:lineRule="auto"/>
    </w:pPr>
    <w:rPr>
      <w:rFonts w:ascii="Calibri Light" w:eastAsia="Calibri Light" w:hAnsi="Calibri Light" w:cs="Calibri Light"/>
      <w:color w:val="000000"/>
      <w:u w:color="000000"/>
      <w:bdr w:val="nil"/>
    </w:rPr>
  </w:style>
  <w:style w:type="character" w:customStyle="1" w:styleId="None">
    <w:name w:val="None"/>
    <w:rsid w:val="00A66E97"/>
  </w:style>
  <w:style w:type="paragraph" w:styleId="EndnoteText">
    <w:name w:val="endnote text"/>
    <w:basedOn w:val="Normal"/>
    <w:link w:val="EndnoteTextChar"/>
    <w:uiPriority w:val="99"/>
    <w:unhideWhenUsed/>
    <w:rsid w:val="00AD12F7"/>
    <w:pPr>
      <w:spacing w:after="0"/>
    </w:pPr>
    <w:rPr>
      <w:sz w:val="24"/>
      <w:szCs w:val="24"/>
    </w:rPr>
  </w:style>
  <w:style w:type="character" w:customStyle="1" w:styleId="EndnoteTextChar">
    <w:name w:val="Endnote Text Char"/>
    <w:basedOn w:val="DefaultParagraphFont"/>
    <w:link w:val="EndnoteText"/>
    <w:uiPriority w:val="99"/>
    <w:rsid w:val="00AD12F7"/>
    <w:rPr>
      <w:sz w:val="24"/>
      <w:szCs w:val="24"/>
    </w:rPr>
  </w:style>
  <w:style w:type="character" w:styleId="EndnoteReference">
    <w:name w:val="endnote reference"/>
    <w:basedOn w:val="DefaultParagraphFont"/>
    <w:uiPriority w:val="99"/>
    <w:unhideWhenUsed/>
    <w:rsid w:val="00AD12F7"/>
    <w:rPr>
      <w:vertAlign w:val="superscript"/>
    </w:rPr>
  </w:style>
  <w:style w:type="character" w:styleId="CommentReference">
    <w:name w:val="annotation reference"/>
    <w:basedOn w:val="DefaultParagraphFont"/>
    <w:uiPriority w:val="99"/>
    <w:semiHidden/>
    <w:unhideWhenUsed/>
    <w:rsid w:val="00AD12F7"/>
    <w:rPr>
      <w:sz w:val="18"/>
      <w:szCs w:val="18"/>
    </w:rPr>
  </w:style>
  <w:style w:type="paragraph" w:styleId="CommentText">
    <w:name w:val="annotation text"/>
    <w:basedOn w:val="Normal"/>
    <w:link w:val="CommentTextChar"/>
    <w:uiPriority w:val="99"/>
    <w:semiHidden/>
    <w:unhideWhenUsed/>
    <w:rsid w:val="00AD12F7"/>
    <w:rPr>
      <w:sz w:val="24"/>
      <w:szCs w:val="24"/>
    </w:rPr>
  </w:style>
  <w:style w:type="character" w:customStyle="1" w:styleId="CommentTextChar">
    <w:name w:val="Comment Text Char"/>
    <w:basedOn w:val="DefaultParagraphFont"/>
    <w:link w:val="CommentText"/>
    <w:uiPriority w:val="99"/>
    <w:semiHidden/>
    <w:rsid w:val="00AD12F7"/>
    <w:rPr>
      <w:sz w:val="24"/>
      <w:szCs w:val="24"/>
    </w:rPr>
  </w:style>
  <w:style w:type="paragraph" w:styleId="CommentSubject">
    <w:name w:val="annotation subject"/>
    <w:basedOn w:val="CommentText"/>
    <w:next w:val="CommentText"/>
    <w:link w:val="CommentSubjectChar"/>
    <w:uiPriority w:val="99"/>
    <w:semiHidden/>
    <w:unhideWhenUsed/>
    <w:rsid w:val="00AD12F7"/>
    <w:rPr>
      <w:b/>
      <w:bCs/>
      <w:sz w:val="20"/>
      <w:szCs w:val="20"/>
    </w:rPr>
  </w:style>
  <w:style w:type="character" w:customStyle="1" w:styleId="CommentSubjectChar">
    <w:name w:val="Comment Subject Char"/>
    <w:basedOn w:val="CommentTextChar"/>
    <w:link w:val="CommentSubject"/>
    <w:uiPriority w:val="99"/>
    <w:semiHidden/>
    <w:rsid w:val="00AD12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990">
      <w:bodyDiv w:val="1"/>
      <w:marLeft w:val="0"/>
      <w:marRight w:val="0"/>
      <w:marTop w:val="0"/>
      <w:marBottom w:val="0"/>
      <w:divBdr>
        <w:top w:val="none" w:sz="0" w:space="0" w:color="auto"/>
        <w:left w:val="none" w:sz="0" w:space="0" w:color="auto"/>
        <w:bottom w:val="none" w:sz="0" w:space="0" w:color="auto"/>
        <w:right w:val="none" w:sz="0" w:space="0" w:color="auto"/>
      </w:divBdr>
    </w:div>
    <w:div w:id="146944821">
      <w:bodyDiv w:val="1"/>
      <w:marLeft w:val="0"/>
      <w:marRight w:val="0"/>
      <w:marTop w:val="0"/>
      <w:marBottom w:val="0"/>
      <w:divBdr>
        <w:top w:val="none" w:sz="0" w:space="0" w:color="auto"/>
        <w:left w:val="none" w:sz="0" w:space="0" w:color="auto"/>
        <w:bottom w:val="none" w:sz="0" w:space="0" w:color="auto"/>
        <w:right w:val="none" w:sz="0" w:space="0" w:color="auto"/>
      </w:divBdr>
    </w:div>
    <w:div w:id="165291571">
      <w:bodyDiv w:val="1"/>
      <w:marLeft w:val="0"/>
      <w:marRight w:val="0"/>
      <w:marTop w:val="0"/>
      <w:marBottom w:val="0"/>
      <w:divBdr>
        <w:top w:val="none" w:sz="0" w:space="0" w:color="auto"/>
        <w:left w:val="none" w:sz="0" w:space="0" w:color="auto"/>
        <w:bottom w:val="none" w:sz="0" w:space="0" w:color="auto"/>
        <w:right w:val="none" w:sz="0" w:space="0" w:color="auto"/>
      </w:divBdr>
    </w:div>
    <w:div w:id="168638765">
      <w:bodyDiv w:val="1"/>
      <w:marLeft w:val="0"/>
      <w:marRight w:val="0"/>
      <w:marTop w:val="0"/>
      <w:marBottom w:val="0"/>
      <w:divBdr>
        <w:top w:val="none" w:sz="0" w:space="0" w:color="auto"/>
        <w:left w:val="none" w:sz="0" w:space="0" w:color="auto"/>
        <w:bottom w:val="none" w:sz="0" w:space="0" w:color="auto"/>
        <w:right w:val="none" w:sz="0" w:space="0" w:color="auto"/>
      </w:divBdr>
    </w:div>
    <w:div w:id="195968232">
      <w:bodyDiv w:val="1"/>
      <w:marLeft w:val="0"/>
      <w:marRight w:val="0"/>
      <w:marTop w:val="0"/>
      <w:marBottom w:val="0"/>
      <w:divBdr>
        <w:top w:val="none" w:sz="0" w:space="0" w:color="auto"/>
        <w:left w:val="none" w:sz="0" w:space="0" w:color="auto"/>
        <w:bottom w:val="none" w:sz="0" w:space="0" w:color="auto"/>
        <w:right w:val="none" w:sz="0" w:space="0" w:color="auto"/>
      </w:divBdr>
    </w:div>
    <w:div w:id="199711317">
      <w:bodyDiv w:val="1"/>
      <w:marLeft w:val="0"/>
      <w:marRight w:val="0"/>
      <w:marTop w:val="0"/>
      <w:marBottom w:val="0"/>
      <w:divBdr>
        <w:top w:val="none" w:sz="0" w:space="0" w:color="auto"/>
        <w:left w:val="none" w:sz="0" w:space="0" w:color="auto"/>
        <w:bottom w:val="none" w:sz="0" w:space="0" w:color="auto"/>
        <w:right w:val="none" w:sz="0" w:space="0" w:color="auto"/>
      </w:divBdr>
    </w:div>
    <w:div w:id="218563221">
      <w:bodyDiv w:val="1"/>
      <w:marLeft w:val="0"/>
      <w:marRight w:val="0"/>
      <w:marTop w:val="0"/>
      <w:marBottom w:val="0"/>
      <w:divBdr>
        <w:top w:val="none" w:sz="0" w:space="0" w:color="auto"/>
        <w:left w:val="none" w:sz="0" w:space="0" w:color="auto"/>
        <w:bottom w:val="none" w:sz="0" w:space="0" w:color="auto"/>
        <w:right w:val="none" w:sz="0" w:space="0" w:color="auto"/>
      </w:divBdr>
    </w:div>
    <w:div w:id="239484340">
      <w:bodyDiv w:val="1"/>
      <w:marLeft w:val="0"/>
      <w:marRight w:val="0"/>
      <w:marTop w:val="0"/>
      <w:marBottom w:val="0"/>
      <w:divBdr>
        <w:top w:val="none" w:sz="0" w:space="0" w:color="auto"/>
        <w:left w:val="none" w:sz="0" w:space="0" w:color="auto"/>
        <w:bottom w:val="none" w:sz="0" w:space="0" w:color="auto"/>
        <w:right w:val="none" w:sz="0" w:space="0" w:color="auto"/>
      </w:divBdr>
    </w:div>
    <w:div w:id="319310585">
      <w:bodyDiv w:val="1"/>
      <w:marLeft w:val="0"/>
      <w:marRight w:val="0"/>
      <w:marTop w:val="0"/>
      <w:marBottom w:val="0"/>
      <w:divBdr>
        <w:top w:val="none" w:sz="0" w:space="0" w:color="auto"/>
        <w:left w:val="none" w:sz="0" w:space="0" w:color="auto"/>
        <w:bottom w:val="none" w:sz="0" w:space="0" w:color="auto"/>
        <w:right w:val="none" w:sz="0" w:space="0" w:color="auto"/>
      </w:divBdr>
    </w:div>
    <w:div w:id="332952137">
      <w:bodyDiv w:val="1"/>
      <w:marLeft w:val="0"/>
      <w:marRight w:val="0"/>
      <w:marTop w:val="0"/>
      <w:marBottom w:val="0"/>
      <w:divBdr>
        <w:top w:val="none" w:sz="0" w:space="0" w:color="auto"/>
        <w:left w:val="none" w:sz="0" w:space="0" w:color="auto"/>
        <w:bottom w:val="none" w:sz="0" w:space="0" w:color="auto"/>
        <w:right w:val="none" w:sz="0" w:space="0" w:color="auto"/>
      </w:divBdr>
    </w:div>
    <w:div w:id="444495943">
      <w:bodyDiv w:val="1"/>
      <w:marLeft w:val="0"/>
      <w:marRight w:val="0"/>
      <w:marTop w:val="0"/>
      <w:marBottom w:val="0"/>
      <w:divBdr>
        <w:top w:val="none" w:sz="0" w:space="0" w:color="auto"/>
        <w:left w:val="none" w:sz="0" w:space="0" w:color="auto"/>
        <w:bottom w:val="none" w:sz="0" w:space="0" w:color="auto"/>
        <w:right w:val="none" w:sz="0" w:space="0" w:color="auto"/>
      </w:divBdr>
    </w:div>
    <w:div w:id="498809446">
      <w:bodyDiv w:val="1"/>
      <w:marLeft w:val="0"/>
      <w:marRight w:val="0"/>
      <w:marTop w:val="0"/>
      <w:marBottom w:val="0"/>
      <w:divBdr>
        <w:top w:val="none" w:sz="0" w:space="0" w:color="auto"/>
        <w:left w:val="none" w:sz="0" w:space="0" w:color="auto"/>
        <w:bottom w:val="none" w:sz="0" w:space="0" w:color="auto"/>
        <w:right w:val="none" w:sz="0" w:space="0" w:color="auto"/>
      </w:divBdr>
    </w:div>
    <w:div w:id="508452326">
      <w:bodyDiv w:val="1"/>
      <w:marLeft w:val="0"/>
      <w:marRight w:val="0"/>
      <w:marTop w:val="0"/>
      <w:marBottom w:val="0"/>
      <w:divBdr>
        <w:top w:val="none" w:sz="0" w:space="0" w:color="auto"/>
        <w:left w:val="none" w:sz="0" w:space="0" w:color="auto"/>
        <w:bottom w:val="none" w:sz="0" w:space="0" w:color="auto"/>
        <w:right w:val="none" w:sz="0" w:space="0" w:color="auto"/>
      </w:divBdr>
    </w:div>
    <w:div w:id="564805741">
      <w:bodyDiv w:val="1"/>
      <w:marLeft w:val="0"/>
      <w:marRight w:val="0"/>
      <w:marTop w:val="0"/>
      <w:marBottom w:val="0"/>
      <w:divBdr>
        <w:top w:val="none" w:sz="0" w:space="0" w:color="auto"/>
        <w:left w:val="none" w:sz="0" w:space="0" w:color="auto"/>
        <w:bottom w:val="none" w:sz="0" w:space="0" w:color="auto"/>
        <w:right w:val="none" w:sz="0" w:space="0" w:color="auto"/>
      </w:divBdr>
    </w:div>
    <w:div w:id="637154252">
      <w:bodyDiv w:val="1"/>
      <w:marLeft w:val="0"/>
      <w:marRight w:val="0"/>
      <w:marTop w:val="0"/>
      <w:marBottom w:val="0"/>
      <w:divBdr>
        <w:top w:val="none" w:sz="0" w:space="0" w:color="auto"/>
        <w:left w:val="none" w:sz="0" w:space="0" w:color="auto"/>
        <w:bottom w:val="none" w:sz="0" w:space="0" w:color="auto"/>
        <w:right w:val="none" w:sz="0" w:space="0" w:color="auto"/>
      </w:divBdr>
    </w:div>
    <w:div w:id="707488761">
      <w:bodyDiv w:val="1"/>
      <w:marLeft w:val="0"/>
      <w:marRight w:val="0"/>
      <w:marTop w:val="0"/>
      <w:marBottom w:val="0"/>
      <w:divBdr>
        <w:top w:val="none" w:sz="0" w:space="0" w:color="auto"/>
        <w:left w:val="none" w:sz="0" w:space="0" w:color="auto"/>
        <w:bottom w:val="none" w:sz="0" w:space="0" w:color="auto"/>
        <w:right w:val="none" w:sz="0" w:space="0" w:color="auto"/>
      </w:divBdr>
    </w:div>
    <w:div w:id="745421106">
      <w:bodyDiv w:val="1"/>
      <w:marLeft w:val="0"/>
      <w:marRight w:val="0"/>
      <w:marTop w:val="0"/>
      <w:marBottom w:val="0"/>
      <w:divBdr>
        <w:top w:val="none" w:sz="0" w:space="0" w:color="auto"/>
        <w:left w:val="none" w:sz="0" w:space="0" w:color="auto"/>
        <w:bottom w:val="none" w:sz="0" w:space="0" w:color="auto"/>
        <w:right w:val="none" w:sz="0" w:space="0" w:color="auto"/>
      </w:divBdr>
    </w:div>
    <w:div w:id="806774909">
      <w:bodyDiv w:val="1"/>
      <w:marLeft w:val="0"/>
      <w:marRight w:val="0"/>
      <w:marTop w:val="0"/>
      <w:marBottom w:val="0"/>
      <w:divBdr>
        <w:top w:val="none" w:sz="0" w:space="0" w:color="auto"/>
        <w:left w:val="none" w:sz="0" w:space="0" w:color="auto"/>
        <w:bottom w:val="none" w:sz="0" w:space="0" w:color="auto"/>
        <w:right w:val="none" w:sz="0" w:space="0" w:color="auto"/>
      </w:divBdr>
    </w:div>
    <w:div w:id="859707540">
      <w:bodyDiv w:val="1"/>
      <w:marLeft w:val="0"/>
      <w:marRight w:val="0"/>
      <w:marTop w:val="0"/>
      <w:marBottom w:val="0"/>
      <w:divBdr>
        <w:top w:val="none" w:sz="0" w:space="0" w:color="auto"/>
        <w:left w:val="none" w:sz="0" w:space="0" w:color="auto"/>
        <w:bottom w:val="none" w:sz="0" w:space="0" w:color="auto"/>
        <w:right w:val="none" w:sz="0" w:space="0" w:color="auto"/>
      </w:divBdr>
    </w:div>
    <w:div w:id="903222261">
      <w:bodyDiv w:val="1"/>
      <w:marLeft w:val="0"/>
      <w:marRight w:val="0"/>
      <w:marTop w:val="0"/>
      <w:marBottom w:val="0"/>
      <w:divBdr>
        <w:top w:val="none" w:sz="0" w:space="0" w:color="auto"/>
        <w:left w:val="none" w:sz="0" w:space="0" w:color="auto"/>
        <w:bottom w:val="none" w:sz="0" w:space="0" w:color="auto"/>
        <w:right w:val="none" w:sz="0" w:space="0" w:color="auto"/>
      </w:divBdr>
      <w:divsChild>
        <w:div w:id="563224609">
          <w:marLeft w:val="0"/>
          <w:marRight w:val="0"/>
          <w:marTop w:val="0"/>
          <w:marBottom w:val="0"/>
          <w:divBdr>
            <w:top w:val="none" w:sz="0" w:space="0" w:color="auto"/>
            <w:left w:val="none" w:sz="0" w:space="0" w:color="auto"/>
            <w:bottom w:val="none" w:sz="0" w:space="0" w:color="auto"/>
            <w:right w:val="none" w:sz="0" w:space="0" w:color="auto"/>
          </w:divBdr>
          <w:divsChild>
            <w:div w:id="1106729708">
              <w:marLeft w:val="0"/>
              <w:marRight w:val="0"/>
              <w:marTop w:val="0"/>
              <w:marBottom w:val="0"/>
              <w:divBdr>
                <w:top w:val="none" w:sz="0" w:space="0" w:color="auto"/>
                <w:left w:val="none" w:sz="0" w:space="0" w:color="auto"/>
                <w:bottom w:val="none" w:sz="0" w:space="0" w:color="auto"/>
                <w:right w:val="none" w:sz="0" w:space="0" w:color="auto"/>
              </w:divBdr>
              <w:divsChild>
                <w:div w:id="1666279476">
                  <w:marLeft w:val="0"/>
                  <w:marRight w:val="0"/>
                  <w:marTop w:val="0"/>
                  <w:marBottom w:val="0"/>
                  <w:divBdr>
                    <w:top w:val="none" w:sz="0" w:space="0" w:color="auto"/>
                    <w:left w:val="none" w:sz="0" w:space="0" w:color="auto"/>
                    <w:bottom w:val="none" w:sz="0" w:space="0" w:color="auto"/>
                    <w:right w:val="none" w:sz="0" w:space="0" w:color="auto"/>
                  </w:divBdr>
                  <w:divsChild>
                    <w:div w:id="62727960">
                      <w:marLeft w:val="0"/>
                      <w:marRight w:val="0"/>
                      <w:marTop w:val="0"/>
                      <w:marBottom w:val="0"/>
                      <w:divBdr>
                        <w:top w:val="none" w:sz="0" w:space="0" w:color="auto"/>
                        <w:left w:val="none" w:sz="0" w:space="0" w:color="auto"/>
                        <w:bottom w:val="none" w:sz="0" w:space="0" w:color="auto"/>
                        <w:right w:val="none" w:sz="0" w:space="0" w:color="auto"/>
                      </w:divBdr>
                      <w:divsChild>
                        <w:div w:id="810681971">
                          <w:marLeft w:val="0"/>
                          <w:marRight w:val="0"/>
                          <w:marTop w:val="0"/>
                          <w:marBottom w:val="0"/>
                          <w:divBdr>
                            <w:top w:val="none" w:sz="0" w:space="0" w:color="auto"/>
                            <w:left w:val="none" w:sz="0" w:space="0" w:color="auto"/>
                            <w:bottom w:val="none" w:sz="0" w:space="0" w:color="auto"/>
                            <w:right w:val="none" w:sz="0" w:space="0" w:color="auto"/>
                          </w:divBdr>
                          <w:divsChild>
                            <w:div w:id="1131752792">
                              <w:marLeft w:val="0"/>
                              <w:marRight w:val="0"/>
                              <w:marTop w:val="0"/>
                              <w:marBottom w:val="0"/>
                              <w:divBdr>
                                <w:top w:val="none" w:sz="0" w:space="0" w:color="auto"/>
                                <w:left w:val="none" w:sz="0" w:space="0" w:color="auto"/>
                                <w:bottom w:val="none" w:sz="0" w:space="0" w:color="auto"/>
                                <w:right w:val="none" w:sz="0" w:space="0" w:color="auto"/>
                              </w:divBdr>
                              <w:divsChild>
                                <w:div w:id="1885869800">
                                  <w:marLeft w:val="0"/>
                                  <w:marRight w:val="0"/>
                                  <w:marTop w:val="0"/>
                                  <w:marBottom w:val="0"/>
                                  <w:divBdr>
                                    <w:top w:val="none" w:sz="0" w:space="0" w:color="auto"/>
                                    <w:left w:val="none" w:sz="0" w:space="0" w:color="auto"/>
                                    <w:bottom w:val="none" w:sz="0" w:space="0" w:color="auto"/>
                                    <w:right w:val="none" w:sz="0" w:space="0" w:color="auto"/>
                                  </w:divBdr>
                                  <w:divsChild>
                                    <w:div w:id="1851485051">
                                      <w:marLeft w:val="0"/>
                                      <w:marRight w:val="0"/>
                                      <w:marTop w:val="0"/>
                                      <w:marBottom w:val="0"/>
                                      <w:divBdr>
                                        <w:top w:val="none" w:sz="0" w:space="0" w:color="auto"/>
                                        <w:left w:val="none" w:sz="0" w:space="0" w:color="auto"/>
                                        <w:bottom w:val="none" w:sz="0" w:space="0" w:color="auto"/>
                                        <w:right w:val="none" w:sz="0" w:space="0" w:color="auto"/>
                                      </w:divBdr>
                                      <w:divsChild>
                                        <w:div w:id="1051610844">
                                          <w:marLeft w:val="0"/>
                                          <w:marRight w:val="0"/>
                                          <w:marTop w:val="0"/>
                                          <w:marBottom w:val="0"/>
                                          <w:divBdr>
                                            <w:top w:val="none" w:sz="0" w:space="0" w:color="auto"/>
                                            <w:left w:val="none" w:sz="0" w:space="0" w:color="auto"/>
                                            <w:bottom w:val="none" w:sz="0" w:space="0" w:color="auto"/>
                                            <w:right w:val="none" w:sz="0" w:space="0" w:color="auto"/>
                                          </w:divBdr>
                                          <w:divsChild>
                                            <w:div w:id="1025448830">
                                              <w:marLeft w:val="0"/>
                                              <w:marRight w:val="0"/>
                                              <w:marTop w:val="0"/>
                                              <w:marBottom w:val="0"/>
                                              <w:divBdr>
                                                <w:top w:val="none" w:sz="0" w:space="0" w:color="auto"/>
                                                <w:left w:val="none" w:sz="0" w:space="0" w:color="auto"/>
                                                <w:bottom w:val="none" w:sz="0" w:space="0" w:color="auto"/>
                                                <w:right w:val="none" w:sz="0" w:space="0" w:color="auto"/>
                                              </w:divBdr>
                                              <w:divsChild>
                                                <w:div w:id="2013606967">
                                                  <w:marLeft w:val="0"/>
                                                  <w:marRight w:val="0"/>
                                                  <w:marTop w:val="0"/>
                                                  <w:marBottom w:val="0"/>
                                                  <w:divBdr>
                                                    <w:top w:val="single" w:sz="12" w:space="2" w:color="FFFFCC"/>
                                                    <w:left w:val="single" w:sz="12" w:space="2" w:color="FFFFCC"/>
                                                    <w:bottom w:val="single" w:sz="12" w:space="2" w:color="FFFFCC"/>
                                                    <w:right w:val="single" w:sz="12" w:space="0" w:color="FFFFCC"/>
                                                  </w:divBdr>
                                                  <w:divsChild>
                                                    <w:div w:id="798188230">
                                                      <w:marLeft w:val="0"/>
                                                      <w:marRight w:val="0"/>
                                                      <w:marTop w:val="0"/>
                                                      <w:marBottom w:val="0"/>
                                                      <w:divBdr>
                                                        <w:top w:val="none" w:sz="0" w:space="0" w:color="auto"/>
                                                        <w:left w:val="none" w:sz="0" w:space="0" w:color="auto"/>
                                                        <w:bottom w:val="none" w:sz="0" w:space="0" w:color="auto"/>
                                                        <w:right w:val="none" w:sz="0" w:space="0" w:color="auto"/>
                                                      </w:divBdr>
                                                      <w:divsChild>
                                                        <w:div w:id="740297620">
                                                          <w:marLeft w:val="0"/>
                                                          <w:marRight w:val="0"/>
                                                          <w:marTop w:val="0"/>
                                                          <w:marBottom w:val="0"/>
                                                          <w:divBdr>
                                                            <w:top w:val="none" w:sz="0" w:space="0" w:color="auto"/>
                                                            <w:left w:val="none" w:sz="0" w:space="0" w:color="auto"/>
                                                            <w:bottom w:val="none" w:sz="0" w:space="0" w:color="auto"/>
                                                            <w:right w:val="none" w:sz="0" w:space="0" w:color="auto"/>
                                                          </w:divBdr>
                                                          <w:divsChild>
                                                            <w:div w:id="1814522308">
                                                              <w:marLeft w:val="0"/>
                                                              <w:marRight w:val="0"/>
                                                              <w:marTop w:val="0"/>
                                                              <w:marBottom w:val="0"/>
                                                              <w:divBdr>
                                                                <w:top w:val="none" w:sz="0" w:space="0" w:color="auto"/>
                                                                <w:left w:val="none" w:sz="0" w:space="0" w:color="auto"/>
                                                                <w:bottom w:val="none" w:sz="0" w:space="0" w:color="auto"/>
                                                                <w:right w:val="none" w:sz="0" w:space="0" w:color="auto"/>
                                                              </w:divBdr>
                                                              <w:divsChild>
                                                                <w:div w:id="1460219166">
                                                                  <w:marLeft w:val="0"/>
                                                                  <w:marRight w:val="0"/>
                                                                  <w:marTop w:val="0"/>
                                                                  <w:marBottom w:val="0"/>
                                                                  <w:divBdr>
                                                                    <w:top w:val="none" w:sz="0" w:space="0" w:color="auto"/>
                                                                    <w:left w:val="none" w:sz="0" w:space="0" w:color="auto"/>
                                                                    <w:bottom w:val="none" w:sz="0" w:space="0" w:color="auto"/>
                                                                    <w:right w:val="none" w:sz="0" w:space="0" w:color="auto"/>
                                                                  </w:divBdr>
                                                                  <w:divsChild>
                                                                    <w:div w:id="28337475">
                                                                      <w:marLeft w:val="0"/>
                                                                      <w:marRight w:val="0"/>
                                                                      <w:marTop w:val="0"/>
                                                                      <w:marBottom w:val="0"/>
                                                                      <w:divBdr>
                                                                        <w:top w:val="none" w:sz="0" w:space="0" w:color="auto"/>
                                                                        <w:left w:val="none" w:sz="0" w:space="0" w:color="auto"/>
                                                                        <w:bottom w:val="none" w:sz="0" w:space="0" w:color="auto"/>
                                                                        <w:right w:val="none" w:sz="0" w:space="0" w:color="auto"/>
                                                                      </w:divBdr>
                                                                      <w:divsChild>
                                                                        <w:div w:id="1713454012">
                                                                          <w:marLeft w:val="0"/>
                                                                          <w:marRight w:val="0"/>
                                                                          <w:marTop w:val="0"/>
                                                                          <w:marBottom w:val="0"/>
                                                                          <w:divBdr>
                                                                            <w:top w:val="none" w:sz="0" w:space="0" w:color="auto"/>
                                                                            <w:left w:val="none" w:sz="0" w:space="0" w:color="auto"/>
                                                                            <w:bottom w:val="none" w:sz="0" w:space="0" w:color="auto"/>
                                                                            <w:right w:val="none" w:sz="0" w:space="0" w:color="auto"/>
                                                                          </w:divBdr>
                                                                          <w:divsChild>
                                                                            <w:div w:id="311450846">
                                                                              <w:marLeft w:val="0"/>
                                                                              <w:marRight w:val="0"/>
                                                                              <w:marTop w:val="0"/>
                                                                              <w:marBottom w:val="0"/>
                                                                              <w:divBdr>
                                                                                <w:top w:val="none" w:sz="0" w:space="0" w:color="auto"/>
                                                                                <w:left w:val="none" w:sz="0" w:space="0" w:color="auto"/>
                                                                                <w:bottom w:val="none" w:sz="0" w:space="0" w:color="auto"/>
                                                                                <w:right w:val="none" w:sz="0" w:space="0" w:color="auto"/>
                                                                              </w:divBdr>
                                                                              <w:divsChild>
                                                                                <w:div w:id="1259018252">
                                                                                  <w:marLeft w:val="0"/>
                                                                                  <w:marRight w:val="0"/>
                                                                                  <w:marTop w:val="0"/>
                                                                                  <w:marBottom w:val="0"/>
                                                                                  <w:divBdr>
                                                                                    <w:top w:val="none" w:sz="0" w:space="0" w:color="auto"/>
                                                                                    <w:left w:val="none" w:sz="0" w:space="0" w:color="auto"/>
                                                                                    <w:bottom w:val="none" w:sz="0" w:space="0" w:color="auto"/>
                                                                                    <w:right w:val="none" w:sz="0" w:space="0" w:color="auto"/>
                                                                                  </w:divBdr>
                                                                                  <w:divsChild>
                                                                                    <w:div w:id="422529118">
                                                                                      <w:marLeft w:val="0"/>
                                                                                      <w:marRight w:val="0"/>
                                                                                      <w:marTop w:val="0"/>
                                                                                      <w:marBottom w:val="0"/>
                                                                                      <w:divBdr>
                                                                                        <w:top w:val="none" w:sz="0" w:space="0" w:color="auto"/>
                                                                                        <w:left w:val="none" w:sz="0" w:space="0" w:color="auto"/>
                                                                                        <w:bottom w:val="none" w:sz="0" w:space="0" w:color="auto"/>
                                                                                        <w:right w:val="none" w:sz="0" w:space="0" w:color="auto"/>
                                                                                      </w:divBdr>
                                                                                      <w:divsChild>
                                                                                        <w:div w:id="1560826559">
                                                                                          <w:marLeft w:val="0"/>
                                                                                          <w:marRight w:val="0"/>
                                                                                          <w:marTop w:val="0"/>
                                                                                          <w:marBottom w:val="0"/>
                                                                                          <w:divBdr>
                                                                                            <w:top w:val="none" w:sz="0" w:space="0" w:color="auto"/>
                                                                                            <w:left w:val="none" w:sz="0" w:space="0" w:color="auto"/>
                                                                                            <w:bottom w:val="none" w:sz="0" w:space="0" w:color="auto"/>
                                                                                            <w:right w:val="none" w:sz="0" w:space="0" w:color="auto"/>
                                                                                          </w:divBdr>
                                                                                          <w:divsChild>
                                                                                            <w:div w:id="956176635">
                                                                                              <w:marLeft w:val="0"/>
                                                                                              <w:marRight w:val="120"/>
                                                                                              <w:marTop w:val="0"/>
                                                                                              <w:marBottom w:val="150"/>
                                                                                              <w:divBdr>
                                                                                                <w:top w:val="single" w:sz="2" w:space="0" w:color="EFEFEF"/>
                                                                                                <w:left w:val="single" w:sz="6" w:space="0" w:color="EFEFEF"/>
                                                                                                <w:bottom w:val="single" w:sz="6" w:space="0" w:color="E2E2E2"/>
                                                                                                <w:right w:val="single" w:sz="6" w:space="0" w:color="EFEFEF"/>
                                                                                              </w:divBdr>
                                                                                              <w:divsChild>
                                                                                                <w:div w:id="1779181545">
                                                                                                  <w:marLeft w:val="0"/>
                                                                                                  <w:marRight w:val="0"/>
                                                                                                  <w:marTop w:val="0"/>
                                                                                                  <w:marBottom w:val="0"/>
                                                                                                  <w:divBdr>
                                                                                                    <w:top w:val="none" w:sz="0" w:space="0" w:color="auto"/>
                                                                                                    <w:left w:val="none" w:sz="0" w:space="0" w:color="auto"/>
                                                                                                    <w:bottom w:val="none" w:sz="0" w:space="0" w:color="auto"/>
                                                                                                    <w:right w:val="none" w:sz="0" w:space="0" w:color="auto"/>
                                                                                                  </w:divBdr>
                                                                                                  <w:divsChild>
                                                                                                    <w:div w:id="1538741003">
                                                                                                      <w:marLeft w:val="0"/>
                                                                                                      <w:marRight w:val="0"/>
                                                                                                      <w:marTop w:val="0"/>
                                                                                                      <w:marBottom w:val="0"/>
                                                                                                      <w:divBdr>
                                                                                                        <w:top w:val="none" w:sz="0" w:space="0" w:color="auto"/>
                                                                                                        <w:left w:val="none" w:sz="0" w:space="0" w:color="auto"/>
                                                                                                        <w:bottom w:val="none" w:sz="0" w:space="0" w:color="auto"/>
                                                                                                        <w:right w:val="none" w:sz="0" w:space="0" w:color="auto"/>
                                                                                                      </w:divBdr>
                                                                                                      <w:divsChild>
                                                                                                        <w:div w:id="576093362">
                                                                                                          <w:marLeft w:val="0"/>
                                                                                                          <w:marRight w:val="0"/>
                                                                                                          <w:marTop w:val="0"/>
                                                                                                          <w:marBottom w:val="0"/>
                                                                                                          <w:divBdr>
                                                                                                            <w:top w:val="none" w:sz="0" w:space="0" w:color="auto"/>
                                                                                                            <w:left w:val="none" w:sz="0" w:space="0" w:color="auto"/>
                                                                                                            <w:bottom w:val="none" w:sz="0" w:space="0" w:color="auto"/>
                                                                                                            <w:right w:val="none" w:sz="0" w:space="0" w:color="auto"/>
                                                                                                          </w:divBdr>
                                                                                                          <w:divsChild>
                                                                                                            <w:div w:id="339815244">
                                                                                                              <w:marLeft w:val="0"/>
                                                                                                              <w:marRight w:val="0"/>
                                                                                                              <w:marTop w:val="0"/>
                                                                                                              <w:marBottom w:val="0"/>
                                                                                                              <w:divBdr>
                                                                                                                <w:top w:val="none" w:sz="0" w:space="0" w:color="auto"/>
                                                                                                                <w:left w:val="none" w:sz="0" w:space="0" w:color="auto"/>
                                                                                                                <w:bottom w:val="none" w:sz="0" w:space="0" w:color="auto"/>
                                                                                                                <w:right w:val="none" w:sz="0" w:space="0" w:color="auto"/>
                                                                                                              </w:divBdr>
                                                                                                              <w:divsChild>
                                                                                                                <w:div w:id="403064821">
                                                                                                                  <w:marLeft w:val="0"/>
                                                                                                                  <w:marRight w:val="0"/>
                                                                                                                  <w:marTop w:val="0"/>
                                                                                                                  <w:marBottom w:val="0"/>
                                                                                                                  <w:divBdr>
                                                                                                                    <w:top w:val="single" w:sz="2" w:space="4" w:color="D8D8D8"/>
                                                                                                                    <w:left w:val="single" w:sz="2" w:space="0" w:color="D8D8D8"/>
                                                                                                                    <w:bottom w:val="single" w:sz="2" w:space="4" w:color="D8D8D8"/>
                                                                                                                    <w:right w:val="single" w:sz="2" w:space="0" w:color="D8D8D8"/>
                                                                                                                  </w:divBdr>
                                                                                                                  <w:divsChild>
                                                                                                                    <w:div w:id="145048534">
                                                                                                                      <w:marLeft w:val="225"/>
                                                                                                                      <w:marRight w:val="225"/>
                                                                                                                      <w:marTop w:val="75"/>
                                                                                                                      <w:marBottom w:val="75"/>
                                                                                                                      <w:divBdr>
                                                                                                                        <w:top w:val="none" w:sz="0" w:space="0" w:color="auto"/>
                                                                                                                        <w:left w:val="none" w:sz="0" w:space="0" w:color="auto"/>
                                                                                                                        <w:bottom w:val="none" w:sz="0" w:space="0" w:color="auto"/>
                                                                                                                        <w:right w:val="none" w:sz="0" w:space="0" w:color="auto"/>
                                                                                                                      </w:divBdr>
                                                                                                                      <w:divsChild>
                                                                                                                        <w:div w:id="758405126">
                                                                                                                          <w:marLeft w:val="0"/>
                                                                                                                          <w:marRight w:val="0"/>
                                                                                                                          <w:marTop w:val="0"/>
                                                                                                                          <w:marBottom w:val="0"/>
                                                                                                                          <w:divBdr>
                                                                                                                            <w:top w:val="single" w:sz="6" w:space="0" w:color="auto"/>
                                                                                                                            <w:left w:val="single" w:sz="6" w:space="0" w:color="auto"/>
                                                                                                                            <w:bottom w:val="single" w:sz="6" w:space="0" w:color="auto"/>
                                                                                                                            <w:right w:val="single" w:sz="6" w:space="0" w:color="auto"/>
                                                                                                                          </w:divBdr>
                                                                                                                          <w:divsChild>
                                                                                                                            <w:div w:id="101539537">
                                                                                                                              <w:marLeft w:val="0"/>
                                                                                                                              <w:marRight w:val="0"/>
                                                                                                                              <w:marTop w:val="0"/>
                                                                                                                              <w:marBottom w:val="0"/>
                                                                                                                              <w:divBdr>
                                                                                                                                <w:top w:val="none" w:sz="0" w:space="0" w:color="auto"/>
                                                                                                                                <w:left w:val="none" w:sz="0" w:space="0" w:color="auto"/>
                                                                                                                                <w:bottom w:val="none" w:sz="0" w:space="0" w:color="auto"/>
                                                                                                                                <w:right w:val="none" w:sz="0" w:space="0" w:color="auto"/>
                                                                                                                              </w:divBdr>
                                                                                                                              <w:divsChild>
                                                                                                                                <w:div w:id="13882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3416994">
      <w:bodyDiv w:val="1"/>
      <w:marLeft w:val="0"/>
      <w:marRight w:val="0"/>
      <w:marTop w:val="0"/>
      <w:marBottom w:val="0"/>
      <w:divBdr>
        <w:top w:val="none" w:sz="0" w:space="0" w:color="auto"/>
        <w:left w:val="none" w:sz="0" w:space="0" w:color="auto"/>
        <w:bottom w:val="none" w:sz="0" w:space="0" w:color="auto"/>
        <w:right w:val="none" w:sz="0" w:space="0" w:color="auto"/>
      </w:divBdr>
    </w:div>
    <w:div w:id="956987440">
      <w:bodyDiv w:val="1"/>
      <w:marLeft w:val="0"/>
      <w:marRight w:val="0"/>
      <w:marTop w:val="0"/>
      <w:marBottom w:val="0"/>
      <w:divBdr>
        <w:top w:val="none" w:sz="0" w:space="0" w:color="auto"/>
        <w:left w:val="none" w:sz="0" w:space="0" w:color="auto"/>
        <w:bottom w:val="none" w:sz="0" w:space="0" w:color="auto"/>
        <w:right w:val="none" w:sz="0" w:space="0" w:color="auto"/>
      </w:divBdr>
    </w:div>
    <w:div w:id="985162628">
      <w:bodyDiv w:val="1"/>
      <w:marLeft w:val="0"/>
      <w:marRight w:val="0"/>
      <w:marTop w:val="0"/>
      <w:marBottom w:val="0"/>
      <w:divBdr>
        <w:top w:val="none" w:sz="0" w:space="0" w:color="auto"/>
        <w:left w:val="none" w:sz="0" w:space="0" w:color="auto"/>
        <w:bottom w:val="none" w:sz="0" w:space="0" w:color="auto"/>
        <w:right w:val="none" w:sz="0" w:space="0" w:color="auto"/>
      </w:divBdr>
    </w:div>
    <w:div w:id="1134911436">
      <w:bodyDiv w:val="1"/>
      <w:marLeft w:val="0"/>
      <w:marRight w:val="0"/>
      <w:marTop w:val="0"/>
      <w:marBottom w:val="0"/>
      <w:divBdr>
        <w:top w:val="none" w:sz="0" w:space="0" w:color="auto"/>
        <w:left w:val="none" w:sz="0" w:space="0" w:color="auto"/>
        <w:bottom w:val="none" w:sz="0" w:space="0" w:color="auto"/>
        <w:right w:val="none" w:sz="0" w:space="0" w:color="auto"/>
      </w:divBdr>
    </w:div>
    <w:div w:id="1222331714">
      <w:bodyDiv w:val="1"/>
      <w:marLeft w:val="0"/>
      <w:marRight w:val="0"/>
      <w:marTop w:val="0"/>
      <w:marBottom w:val="0"/>
      <w:divBdr>
        <w:top w:val="none" w:sz="0" w:space="0" w:color="auto"/>
        <w:left w:val="none" w:sz="0" w:space="0" w:color="auto"/>
        <w:bottom w:val="none" w:sz="0" w:space="0" w:color="auto"/>
        <w:right w:val="none" w:sz="0" w:space="0" w:color="auto"/>
      </w:divBdr>
    </w:div>
    <w:div w:id="1256010337">
      <w:bodyDiv w:val="1"/>
      <w:marLeft w:val="0"/>
      <w:marRight w:val="0"/>
      <w:marTop w:val="0"/>
      <w:marBottom w:val="0"/>
      <w:divBdr>
        <w:top w:val="none" w:sz="0" w:space="0" w:color="auto"/>
        <w:left w:val="none" w:sz="0" w:space="0" w:color="auto"/>
        <w:bottom w:val="none" w:sz="0" w:space="0" w:color="auto"/>
        <w:right w:val="none" w:sz="0" w:space="0" w:color="auto"/>
      </w:divBdr>
    </w:div>
    <w:div w:id="1260140288">
      <w:bodyDiv w:val="1"/>
      <w:marLeft w:val="0"/>
      <w:marRight w:val="0"/>
      <w:marTop w:val="0"/>
      <w:marBottom w:val="0"/>
      <w:divBdr>
        <w:top w:val="none" w:sz="0" w:space="0" w:color="auto"/>
        <w:left w:val="none" w:sz="0" w:space="0" w:color="auto"/>
        <w:bottom w:val="none" w:sz="0" w:space="0" w:color="auto"/>
        <w:right w:val="none" w:sz="0" w:space="0" w:color="auto"/>
      </w:divBdr>
    </w:div>
    <w:div w:id="1267345968">
      <w:bodyDiv w:val="1"/>
      <w:marLeft w:val="0"/>
      <w:marRight w:val="0"/>
      <w:marTop w:val="0"/>
      <w:marBottom w:val="0"/>
      <w:divBdr>
        <w:top w:val="none" w:sz="0" w:space="0" w:color="auto"/>
        <w:left w:val="none" w:sz="0" w:space="0" w:color="auto"/>
        <w:bottom w:val="none" w:sz="0" w:space="0" w:color="auto"/>
        <w:right w:val="none" w:sz="0" w:space="0" w:color="auto"/>
      </w:divBdr>
    </w:div>
    <w:div w:id="1306273269">
      <w:bodyDiv w:val="1"/>
      <w:marLeft w:val="0"/>
      <w:marRight w:val="0"/>
      <w:marTop w:val="0"/>
      <w:marBottom w:val="0"/>
      <w:divBdr>
        <w:top w:val="none" w:sz="0" w:space="0" w:color="auto"/>
        <w:left w:val="none" w:sz="0" w:space="0" w:color="auto"/>
        <w:bottom w:val="none" w:sz="0" w:space="0" w:color="auto"/>
        <w:right w:val="none" w:sz="0" w:space="0" w:color="auto"/>
      </w:divBdr>
    </w:div>
    <w:div w:id="1323121164">
      <w:bodyDiv w:val="1"/>
      <w:marLeft w:val="0"/>
      <w:marRight w:val="0"/>
      <w:marTop w:val="0"/>
      <w:marBottom w:val="0"/>
      <w:divBdr>
        <w:top w:val="none" w:sz="0" w:space="0" w:color="auto"/>
        <w:left w:val="none" w:sz="0" w:space="0" w:color="auto"/>
        <w:bottom w:val="none" w:sz="0" w:space="0" w:color="auto"/>
        <w:right w:val="none" w:sz="0" w:space="0" w:color="auto"/>
      </w:divBdr>
    </w:div>
    <w:div w:id="1358509647">
      <w:bodyDiv w:val="1"/>
      <w:marLeft w:val="0"/>
      <w:marRight w:val="0"/>
      <w:marTop w:val="0"/>
      <w:marBottom w:val="0"/>
      <w:divBdr>
        <w:top w:val="none" w:sz="0" w:space="0" w:color="auto"/>
        <w:left w:val="none" w:sz="0" w:space="0" w:color="auto"/>
        <w:bottom w:val="none" w:sz="0" w:space="0" w:color="auto"/>
        <w:right w:val="none" w:sz="0" w:space="0" w:color="auto"/>
      </w:divBdr>
    </w:div>
    <w:div w:id="1449275294">
      <w:bodyDiv w:val="1"/>
      <w:marLeft w:val="0"/>
      <w:marRight w:val="0"/>
      <w:marTop w:val="0"/>
      <w:marBottom w:val="0"/>
      <w:divBdr>
        <w:top w:val="none" w:sz="0" w:space="0" w:color="auto"/>
        <w:left w:val="none" w:sz="0" w:space="0" w:color="auto"/>
        <w:bottom w:val="none" w:sz="0" w:space="0" w:color="auto"/>
        <w:right w:val="none" w:sz="0" w:space="0" w:color="auto"/>
      </w:divBdr>
    </w:div>
    <w:div w:id="1476526997">
      <w:bodyDiv w:val="1"/>
      <w:marLeft w:val="0"/>
      <w:marRight w:val="0"/>
      <w:marTop w:val="0"/>
      <w:marBottom w:val="0"/>
      <w:divBdr>
        <w:top w:val="none" w:sz="0" w:space="0" w:color="auto"/>
        <w:left w:val="none" w:sz="0" w:space="0" w:color="auto"/>
        <w:bottom w:val="none" w:sz="0" w:space="0" w:color="auto"/>
        <w:right w:val="none" w:sz="0" w:space="0" w:color="auto"/>
      </w:divBdr>
    </w:div>
    <w:div w:id="1548756310">
      <w:bodyDiv w:val="1"/>
      <w:marLeft w:val="0"/>
      <w:marRight w:val="0"/>
      <w:marTop w:val="0"/>
      <w:marBottom w:val="0"/>
      <w:divBdr>
        <w:top w:val="none" w:sz="0" w:space="0" w:color="auto"/>
        <w:left w:val="none" w:sz="0" w:space="0" w:color="auto"/>
        <w:bottom w:val="none" w:sz="0" w:space="0" w:color="auto"/>
        <w:right w:val="none" w:sz="0" w:space="0" w:color="auto"/>
      </w:divBdr>
    </w:div>
    <w:div w:id="1634554973">
      <w:bodyDiv w:val="1"/>
      <w:marLeft w:val="0"/>
      <w:marRight w:val="0"/>
      <w:marTop w:val="0"/>
      <w:marBottom w:val="0"/>
      <w:divBdr>
        <w:top w:val="none" w:sz="0" w:space="0" w:color="auto"/>
        <w:left w:val="none" w:sz="0" w:space="0" w:color="auto"/>
        <w:bottom w:val="none" w:sz="0" w:space="0" w:color="auto"/>
        <w:right w:val="none" w:sz="0" w:space="0" w:color="auto"/>
      </w:divBdr>
    </w:div>
    <w:div w:id="1655522318">
      <w:bodyDiv w:val="1"/>
      <w:marLeft w:val="0"/>
      <w:marRight w:val="0"/>
      <w:marTop w:val="0"/>
      <w:marBottom w:val="0"/>
      <w:divBdr>
        <w:top w:val="none" w:sz="0" w:space="0" w:color="auto"/>
        <w:left w:val="none" w:sz="0" w:space="0" w:color="auto"/>
        <w:bottom w:val="none" w:sz="0" w:space="0" w:color="auto"/>
        <w:right w:val="none" w:sz="0" w:space="0" w:color="auto"/>
      </w:divBdr>
    </w:div>
    <w:div w:id="1660881620">
      <w:bodyDiv w:val="1"/>
      <w:marLeft w:val="0"/>
      <w:marRight w:val="0"/>
      <w:marTop w:val="0"/>
      <w:marBottom w:val="0"/>
      <w:divBdr>
        <w:top w:val="none" w:sz="0" w:space="0" w:color="auto"/>
        <w:left w:val="none" w:sz="0" w:space="0" w:color="auto"/>
        <w:bottom w:val="none" w:sz="0" w:space="0" w:color="auto"/>
        <w:right w:val="none" w:sz="0" w:space="0" w:color="auto"/>
      </w:divBdr>
    </w:div>
    <w:div w:id="1666980398">
      <w:bodyDiv w:val="1"/>
      <w:marLeft w:val="0"/>
      <w:marRight w:val="0"/>
      <w:marTop w:val="0"/>
      <w:marBottom w:val="0"/>
      <w:divBdr>
        <w:top w:val="none" w:sz="0" w:space="0" w:color="auto"/>
        <w:left w:val="none" w:sz="0" w:space="0" w:color="auto"/>
        <w:bottom w:val="none" w:sz="0" w:space="0" w:color="auto"/>
        <w:right w:val="none" w:sz="0" w:space="0" w:color="auto"/>
      </w:divBdr>
    </w:div>
    <w:div w:id="1718092539">
      <w:bodyDiv w:val="1"/>
      <w:marLeft w:val="0"/>
      <w:marRight w:val="0"/>
      <w:marTop w:val="0"/>
      <w:marBottom w:val="0"/>
      <w:divBdr>
        <w:top w:val="none" w:sz="0" w:space="0" w:color="auto"/>
        <w:left w:val="none" w:sz="0" w:space="0" w:color="auto"/>
        <w:bottom w:val="none" w:sz="0" w:space="0" w:color="auto"/>
        <w:right w:val="none" w:sz="0" w:space="0" w:color="auto"/>
      </w:divBdr>
    </w:div>
    <w:div w:id="1758939754">
      <w:bodyDiv w:val="1"/>
      <w:marLeft w:val="0"/>
      <w:marRight w:val="0"/>
      <w:marTop w:val="0"/>
      <w:marBottom w:val="0"/>
      <w:divBdr>
        <w:top w:val="none" w:sz="0" w:space="0" w:color="auto"/>
        <w:left w:val="none" w:sz="0" w:space="0" w:color="auto"/>
        <w:bottom w:val="none" w:sz="0" w:space="0" w:color="auto"/>
        <w:right w:val="none" w:sz="0" w:space="0" w:color="auto"/>
      </w:divBdr>
    </w:div>
    <w:div w:id="1790469316">
      <w:bodyDiv w:val="1"/>
      <w:marLeft w:val="0"/>
      <w:marRight w:val="0"/>
      <w:marTop w:val="0"/>
      <w:marBottom w:val="0"/>
      <w:divBdr>
        <w:top w:val="none" w:sz="0" w:space="0" w:color="auto"/>
        <w:left w:val="none" w:sz="0" w:space="0" w:color="auto"/>
        <w:bottom w:val="none" w:sz="0" w:space="0" w:color="auto"/>
        <w:right w:val="none" w:sz="0" w:space="0" w:color="auto"/>
      </w:divBdr>
    </w:div>
    <w:div w:id="1840609173">
      <w:bodyDiv w:val="1"/>
      <w:marLeft w:val="0"/>
      <w:marRight w:val="0"/>
      <w:marTop w:val="0"/>
      <w:marBottom w:val="0"/>
      <w:divBdr>
        <w:top w:val="none" w:sz="0" w:space="0" w:color="auto"/>
        <w:left w:val="none" w:sz="0" w:space="0" w:color="auto"/>
        <w:bottom w:val="none" w:sz="0" w:space="0" w:color="auto"/>
        <w:right w:val="none" w:sz="0" w:space="0" w:color="auto"/>
      </w:divBdr>
    </w:div>
    <w:div w:id="1967542157">
      <w:bodyDiv w:val="1"/>
      <w:marLeft w:val="0"/>
      <w:marRight w:val="0"/>
      <w:marTop w:val="0"/>
      <w:marBottom w:val="0"/>
      <w:divBdr>
        <w:top w:val="none" w:sz="0" w:space="0" w:color="auto"/>
        <w:left w:val="none" w:sz="0" w:space="0" w:color="auto"/>
        <w:bottom w:val="none" w:sz="0" w:space="0" w:color="auto"/>
        <w:right w:val="none" w:sz="0" w:space="0" w:color="auto"/>
      </w:divBdr>
    </w:div>
    <w:div w:id="1991207530">
      <w:bodyDiv w:val="1"/>
      <w:marLeft w:val="0"/>
      <w:marRight w:val="0"/>
      <w:marTop w:val="0"/>
      <w:marBottom w:val="0"/>
      <w:divBdr>
        <w:top w:val="none" w:sz="0" w:space="0" w:color="auto"/>
        <w:left w:val="none" w:sz="0" w:space="0" w:color="auto"/>
        <w:bottom w:val="none" w:sz="0" w:space="0" w:color="auto"/>
        <w:right w:val="none" w:sz="0" w:space="0" w:color="auto"/>
      </w:divBdr>
    </w:div>
    <w:div w:id="1992438098">
      <w:bodyDiv w:val="1"/>
      <w:marLeft w:val="0"/>
      <w:marRight w:val="0"/>
      <w:marTop w:val="0"/>
      <w:marBottom w:val="0"/>
      <w:divBdr>
        <w:top w:val="none" w:sz="0" w:space="0" w:color="auto"/>
        <w:left w:val="none" w:sz="0" w:space="0" w:color="auto"/>
        <w:bottom w:val="none" w:sz="0" w:space="0" w:color="auto"/>
        <w:right w:val="none" w:sz="0" w:space="0" w:color="auto"/>
      </w:divBdr>
    </w:div>
    <w:div w:id="1997372460">
      <w:bodyDiv w:val="1"/>
      <w:marLeft w:val="0"/>
      <w:marRight w:val="0"/>
      <w:marTop w:val="0"/>
      <w:marBottom w:val="0"/>
      <w:divBdr>
        <w:top w:val="none" w:sz="0" w:space="0" w:color="auto"/>
        <w:left w:val="none" w:sz="0" w:space="0" w:color="auto"/>
        <w:bottom w:val="none" w:sz="0" w:space="0" w:color="auto"/>
        <w:right w:val="none" w:sz="0" w:space="0" w:color="auto"/>
      </w:divBdr>
    </w:div>
    <w:div w:id="2060277862">
      <w:bodyDiv w:val="1"/>
      <w:marLeft w:val="0"/>
      <w:marRight w:val="0"/>
      <w:marTop w:val="0"/>
      <w:marBottom w:val="0"/>
      <w:divBdr>
        <w:top w:val="none" w:sz="0" w:space="0" w:color="auto"/>
        <w:left w:val="none" w:sz="0" w:space="0" w:color="auto"/>
        <w:bottom w:val="none" w:sz="0" w:space="0" w:color="auto"/>
        <w:right w:val="none" w:sz="0" w:space="0" w:color="auto"/>
      </w:divBdr>
    </w:div>
    <w:div w:id="2099011580">
      <w:bodyDiv w:val="1"/>
      <w:marLeft w:val="0"/>
      <w:marRight w:val="0"/>
      <w:marTop w:val="0"/>
      <w:marBottom w:val="0"/>
      <w:divBdr>
        <w:top w:val="none" w:sz="0" w:space="0" w:color="auto"/>
        <w:left w:val="none" w:sz="0" w:space="0" w:color="auto"/>
        <w:bottom w:val="none" w:sz="0" w:space="0" w:color="auto"/>
        <w:right w:val="none" w:sz="0" w:space="0" w:color="auto"/>
      </w:divBdr>
    </w:div>
    <w:div w:id="20997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ve\Documents\Custom%20Office%20Templates\Structur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Adv12</b:Tag>
    <b:SourceType>InternetSite</b:SourceType>
    <b:Guid>{843807BC-3F3E-44AA-820E-DE6CADF2D625}</b:Guid>
    <b:Year>2012</b:Year>
    <b:URL>http://advancedanalyticallabs.com/</b:URL>
    <b:Author>
      <b:Author>
        <b:Corporate>Advanced Analytical Testing Laboratories</b:Corporate>
      </b:Author>
    </b:Author>
    <b:YearAccessed>2012</b:YearAccessed>
    <b:MonthAccessed>November</b:MonthAccessed>
    <b:DayAccessed>7</b:DayAccessed>
    <b:RefOrder>1</b:RefOrder>
  </b:Source>
</b:Sources>
</file>

<file path=customXml/itemProps1.xml><?xml version="1.0" encoding="utf-8"?>
<ds:datastoreItem xmlns:ds="http://schemas.openxmlformats.org/officeDocument/2006/customXml" ds:itemID="{5912792A-7723-4B3D-A559-3E08E2A05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Structured.dotx</Template>
  <TotalTime>10</TotalTime>
  <Pages>7</Pages>
  <Words>1485</Words>
  <Characters>8466</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 Test Cases</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Hoffman</dc:creator>
  <cp:keywords/>
  <dc:description/>
  <cp:lastModifiedBy>Steve Hoffman</cp:lastModifiedBy>
  <cp:revision>40</cp:revision>
  <dcterms:created xsi:type="dcterms:W3CDTF">2017-01-31T01:25:00Z</dcterms:created>
  <dcterms:modified xsi:type="dcterms:W3CDTF">2017-02-11T13:20:00Z</dcterms:modified>
</cp:coreProperties>
</file>